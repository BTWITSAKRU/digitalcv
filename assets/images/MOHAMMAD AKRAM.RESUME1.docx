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7C5F650C" w14:textId="51E1DB2E" w:rsidR="004C1DA9" w:rsidRDefault="002B2891" w:rsidP="00031E11">
      <w:pPr>
        <w:pStyle w:val="Title"/>
        <w:rPr>
          <w:sz w:val="72"/>
          <w:szCs w:val="72"/>
        </w:rPr>
      </w:pPr>
      <w:bookmarkStart w:id="0" w:name="_Hlk131061553"/>
      <w:r w:rsidRPr="001D673E">
        <w:rPr>
          <w:sz w:val="72"/>
          <w:szCs w:val="72"/>
        </w:rPr>
        <w:t>MOHAMMAD AKRAM</w:t>
      </w:r>
    </w:p>
    <w:p w14:paraId="478C5535" w14:textId="77777777" w:rsidR="00285C7A" w:rsidRDefault="00285C7A" w:rsidP="00285C7A"/>
    <w:p w14:paraId="3D114AF9" w14:textId="77777777" w:rsidR="00285C7A" w:rsidRPr="00285C7A" w:rsidRDefault="00285C7A" w:rsidP="00285C7A"/>
    <w:p w14:paraId="030A08B4" w14:textId="76824B37" w:rsidR="00031E11" w:rsidRPr="00285C7A" w:rsidRDefault="00031E11" w:rsidP="00285C7A">
      <w:pPr>
        <w:spacing w:after="120"/>
        <w:ind w:left="-720"/>
        <w:rPr>
          <w:sz w:val="16"/>
          <w:szCs w:val="12"/>
        </w:rPr>
      </w:pPr>
      <w:r w:rsidRPr="00031E11">
        <w:rPr>
          <w:noProof/>
          <w:sz w:val="16"/>
          <w:szCs w:val="12"/>
        </w:rPr>
        <mc:AlternateContent>
          <mc:Choice Requires="wps">
            <w:drawing>
              <wp:inline distT="0" distB="0" distL="0" distR="0" wp14:anchorId="485740A3" wp14:editId="565799DD">
                <wp:extent cx="6858000" cy="0"/>
                <wp:effectExtent l="0" t="0" r="0" b="0"/>
                <wp:docPr id="4" name="Straight Connector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85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715FCC8" id="Straight Connector 4" o:spid="_x0000_s1026" style="visibility:visible;mso-wrap-style:square;mso-left-percent:-10001;mso-top-percent:-10001;mso-position-horizontal:absolute;mso-position-horizontal-relative:char;mso-position-vertical:absolute;mso-position-vertical-relative:line;mso-left-percent:-10001;mso-top-percent:-10001" from="0,0" to="54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" strokecolor="black [3213]" strokeweight=".5pt">
                <v:stroke joinstyle="miter"/>
                <w10:anchorlock/>
              </v:line>
            </w:pict>
          </mc:Fallback>
        </mc:AlternateContent>
      </w:r>
      <w:r w:rsidR="00285C7A">
        <w:t xml:space="preserve">               Gmail:</w:t>
      </w:r>
      <w:hyperlink r:id="rId10" w:history="1">
        <w:r w:rsidR="00285C7A" w:rsidRPr="002477C4">
          <w:rPr>
            <w:rStyle w:val="Hyperlink"/>
          </w:rPr>
          <w:t>Akramcei78@gmail.com</w:t>
        </w:r>
      </w:hyperlink>
      <w:r w:rsidR="00285C7A">
        <w:t xml:space="preserve">                               </w:t>
      </w:r>
      <w:r w:rsidR="002B2891" w:rsidRPr="00285C7A">
        <w:rPr>
          <w:rFonts w:ascii="Arial" w:hAnsi="Arial"/>
        </w:rPr>
        <w:t>6387195529</w:t>
      </w:r>
      <w:r w:rsidR="00285C7A">
        <w:rPr>
          <w:rFonts w:ascii="Arial" w:hAnsi="Arial"/>
        </w:rPr>
        <w:t xml:space="preserve">                            </w:t>
      </w:r>
      <w:r w:rsidR="00285C7A">
        <w:t xml:space="preserve">LinkedIn: </w:t>
      </w:r>
      <w:hyperlink r:id="rId11" w:history="1">
        <w:r w:rsidR="00285C7A" w:rsidRPr="00285C7A">
          <w:rPr>
            <w:rStyle w:val="Hyperlink"/>
          </w:rPr>
          <w:t>Mohammad Akram</w:t>
        </w:r>
      </w:hyperlink>
    </w:p>
    <w:p w14:paraId="32FC8FD9" w14:textId="77777777" w:rsidR="00031E11" w:rsidRPr="00031E11" w:rsidRDefault="00031E11" w:rsidP="00031E11">
      <w:pPr>
        <w:ind w:left="-720"/>
        <w:rPr>
          <w:sz w:val="16"/>
          <w:szCs w:val="12"/>
        </w:rPr>
      </w:pPr>
      <w:r w:rsidRPr="00031E11">
        <w:rPr>
          <w:noProof/>
          <w:sz w:val="16"/>
          <w:szCs w:val="12"/>
        </w:rPr>
        <mc:AlternateContent>
          <mc:Choice Requires="wps">
            <w:drawing>
              <wp:inline distT="0" distB="0" distL="0" distR="0" wp14:anchorId="79B68C4C" wp14:editId="6B3137B8">
                <wp:extent cx="6858000" cy="0"/>
                <wp:effectExtent l="0" t="0" r="0" b="0"/>
                <wp:docPr id="7" name="Straight Connector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858000" cy="0"/>
                        </a:xfrm>
                        <a:prstGeom prst="line">
                          <a:avLst/>
                        </a:prstGeom>
                        <a:noFill/>
                        <a:ln w="6350" cap="flat" cmpd="sng" algn="ctr">
                          <a:solidFill>
                            <a:sysClr val="windowText" lastClr="000000"/>
                          </a:solidFill>
                          <a:prstDash val="solid"/>
                          <a:miter lim="800000"/>
                        </a:ln>
                        <a:effectLst/>
                      </wps:spPr>
                      <wps:bodyPr/>
                    </wps:wsp>
                  </a:graphicData>
                </a:graphic>
              </wp:inline>
            </w:drawing>
          </mc:Choice>
          <mc:Fallback>
            <w:pict>
              <v:line w14:anchorId="5484A77F" id="Straight Connector 7" o:spid="_x0000_s1026" style="visibility:visible;mso-wrap-style:square;mso-left-percent:-10001;mso-top-percent:-10001;mso-position-horizontal:absolute;mso-position-horizontal-relative:char;mso-position-vertical:absolute;mso-position-vertical-relative:line;mso-left-percent:-10001;mso-top-percent:-10001" from="0,0" to="54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" strokecolor="windowText" strokeweight=".5pt">
                <v:stroke joinstyle="miter"/>
                <w10:anchorlock/>
              </v:line>
            </w:pict>
          </mc:Fallback>
        </mc:AlternateContent>
      </w:r>
    </w:p>
    <w:p w14:paraId="5FF8716F" w14:textId="77777777" w:rsidR="001D673E" w:rsidRDefault="001D673E">
      <w:pPr>
        <w:rPr>
          <w:rFonts w:ascii="Arial" w:hAnsi="Arial"/>
          <w:color w:val="000000"/>
          <w:sz w:val="22"/>
          <w:szCs w:val="22"/>
          <w:shd w:val="clear" w:color="auto" w:fill="FFFFFF"/>
        </w:rPr>
      </w:pPr>
    </w:p>
    <w:p w14:paraId="6D2FB994" w14:textId="77777777" w:rsidR="001D673E" w:rsidRDefault="001D673E">
      <w:pPr>
        <w:rPr>
          <w:rFonts w:ascii="Arial" w:hAnsi="Arial"/>
          <w:color w:val="000000"/>
          <w:sz w:val="22"/>
          <w:szCs w:val="22"/>
          <w:shd w:val="clear" w:color="auto" w:fill="FFFFFF"/>
        </w:rPr>
      </w:pPr>
    </w:p>
    <w:p w14:paraId="1E2742FD" w14:textId="5924A08A" w:rsidR="00031E11" w:rsidRDefault="002B2891">
      <w:pPr>
        <w:rPr>
          <w:rFonts w:ascii="Arial" w:hAnsi="Arial"/>
          <w:color w:val="000000"/>
          <w:sz w:val="22"/>
          <w:szCs w:val="22"/>
          <w:shd w:val="clear" w:color="auto" w:fill="FFFFFF"/>
        </w:rPr>
      </w:pPr>
      <w:r w:rsidRPr="002B2891">
        <w:rPr>
          <w:rFonts w:ascii="Arial" w:hAnsi="Arial"/>
          <w:color w:val="000000"/>
          <w:sz w:val="22"/>
          <w:szCs w:val="22"/>
          <w:shd w:val="clear" w:color="auto" w:fill="FFFFFF"/>
        </w:rPr>
        <w:t>Aspiring Electronics and Communication Engineering (ECE) student with a strong</w:t>
      </w:r>
      <w:r w:rsidRPr="002B2891">
        <w:rPr>
          <w:rFonts w:ascii="Arial" w:hAnsi="Arial"/>
          <w:b/>
          <w:bCs/>
          <w:color w:val="000000"/>
          <w:sz w:val="22"/>
          <w:szCs w:val="22"/>
          <w:shd w:val="clear" w:color="auto" w:fill="FFFFFF"/>
        </w:rPr>
        <w:t xml:space="preserve"> interest in </w:t>
      </w:r>
      <w:r w:rsidRPr="002B2891">
        <w:rPr>
          <w:rFonts w:ascii="Arial" w:hAnsi="Arial"/>
          <w:color w:val="000000"/>
          <w:sz w:val="22"/>
          <w:szCs w:val="22"/>
          <w:shd w:val="clear" w:color="auto" w:fill="FFFFFF"/>
        </w:rPr>
        <w:t>learning and applying skills in electronic circuit design and analysis. Currently developing proficiency in software tools and eager to explore new technologies. Ready to contribute and grow in the field of ECE through hands-on experience and continuous learning.</w:t>
      </w:r>
    </w:p>
    <w:p w14:paraId="29AC78C3" w14:textId="77777777" w:rsidR="001D673E" w:rsidRDefault="001D673E">
      <w:pPr>
        <w:rPr>
          <w:rFonts w:ascii="Arial" w:hAnsi="Arial"/>
          <w:color w:val="000000"/>
          <w:sz w:val="22"/>
          <w:szCs w:val="22"/>
          <w:shd w:val="clear" w:color="auto" w:fill="FFFFFF"/>
        </w:rPr>
      </w:pPr>
    </w:p>
    <w:p w14:paraId="485DBD96" w14:textId="77777777" w:rsidR="001D673E" w:rsidRPr="002B2891" w:rsidRDefault="001D673E">
      <w:pPr>
        <w:rPr>
          <w:rFonts w:ascii="Arial" w:hAnsi="Arial"/>
          <w:sz w:val="22"/>
          <w:szCs w:val="22"/>
        </w:rPr>
      </w:pPr>
    </w:p>
    <w:p w14:paraId="2F8CF1F6" w14:textId="77777777" w:rsidR="002B2891" w:rsidRPr="001D673E" w:rsidRDefault="002B2891" w:rsidP="002B2891">
      <w:pPr>
        <w:pStyle w:val="Heading2"/>
        <w:pBdr>
          <w:bottom w:val="single" w:sz="6" w:space="2" w:color="000000"/>
        </w:pBdr>
        <w:shd w:val="clear" w:color="auto" w:fill="FFFFFF"/>
        <w:spacing w:after="180" w:line="210" w:lineRule="atLeast"/>
        <w:textAlignment w:val="baseline"/>
        <w:rPr>
          <w:rFonts w:ascii="EB Garamond" w:eastAsia="Times New Roman" w:hAnsi="EB Garamond" w:cs="Times New Roman"/>
          <w:color w:val="000000"/>
          <w:sz w:val="24"/>
          <w:szCs w:val="24"/>
          <w:lang w:bidi="ar-SA"/>
        </w:rPr>
      </w:pPr>
      <w:r w:rsidRPr="001D673E">
        <w:rPr>
          <w:rFonts w:ascii="EB Garamond" w:hAnsi="EB Garamond"/>
          <w:color w:val="000000"/>
          <w:sz w:val="24"/>
          <w:szCs w:val="24"/>
        </w:rPr>
        <w:t>Professional Experience</w:t>
      </w:r>
    </w:p>
    <w:p w14:paraId="2C10209F" w14:textId="77777777" w:rsidR="001D673E" w:rsidRPr="00285C7A" w:rsidRDefault="001D673E" w:rsidP="001D673E">
      <w:pPr>
        <w:pStyle w:val="Heading3"/>
        <w:shd w:val="clear" w:color="auto" w:fill="FFFFFF"/>
        <w:textAlignment w:val="baseline"/>
        <w:rPr>
          <w:rStyle w:val="Strong"/>
          <w:rFonts w:ascii="Arial" w:hAnsi="Arial"/>
          <w:b w:val="0"/>
          <w:bCs w:val="0"/>
          <w:i w:val="0"/>
          <w:iCs/>
          <w:color w:val="000000"/>
          <w:sz w:val="22"/>
          <w:szCs w:val="22"/>
          <w:bdr w:val="none" w:sz="0" w:space="0" w:color="auto" w:frame="1"/>
        </w:rPr>
      </w:pPr>
      <w:r w:rsidRPr="008D6261">
        <w:rPr>
          <w:rStyle w:val="Strong"/>
          <w:rFonts w:ascii="Arial" w:hAnsi="Arial"/>
          <w:i w:val="0"/>
          <w:iCs/>
          <w:color w:val="000000"/>
          <w:sz w:val="22"/>
          <w:szCs w:val="22"/>
          <w:bdr w:val="none" w:sz="0" w:space="0" w:color="auto" w:frame="1"/>
        </w:rPr>
        <w:t>GITAM Quiz Club</w:t>
      </w:r>
      <w:r w:rsidRPr="00285C7A">
        <w:rPr>
          <w:rStyle w:val="Strong"/>
          <w:rFonts w:ascii="Arial" w:hAnsi="Arial"/>
          <w:b w:val="0"/>
          <w:bCs w:val="0"/>
          <w:i w:val="0"/>
          <w:iCs/>
          <w:color w:val="000000"/>
          <w:sz w:val="22"/>
          <w:szCs w:val="22"/>
          <w:bdr w:val="none" w:sz="0" w:space="0" w:color="auto" w:frame="1"/>
        </w:rPr>
        <w:t xml:space="preserve">, Bengaluru, Karnataka, India           </w:t>
      </w:r>
    </w:p>
    <w:p w14:paraId="1F3D4BE3" w14:textId="77777777" w:rsidR="001D673E" w:rsidRPr="00285C7A" w:rsidRDefault="001D673E" w:rsidP="001D673E">
      <w:pPr>
        <w:rPr>
          <w:iCs/>
        </w:rPr>
      </w:pPr>
    </w:p>
    <w:p w14:paraId="6D7C413F" w14:textId="49B89B41" w:rsidR="001D673E" w:rsidRPr="00285C7A" w:rsidRDefault="001D673E" w:rsidP="001D673E">
      <w:pPr>
        <w:pStyle w:val="Heading3"/>
        <w:shd w:val="clear" w:color="auto" w:fill="FFFFFF"/>
        <w:textAlignment w:val="baseline"/>
        <w:rPr>
          <w:rStyle w:val="job-title"/>
          <w:rFonts w:ascii="Arial" w:hAnsi="Arial"/>
          <w:i w:val="0"/>
          <w:iCs/>
          <w:color w:val="000000"/>
          <w:sz w:val="22"/>
          <w:szCs w:val="22"/>
          <w:bdr w:val="none" w:sz="0" w:space="0" w:color="auto" w:frame="1"/>
        </w:rPr>
      </w:pPr>
      <w:r w:rsidRPr="00285C7A">
        <w:rPr>
          <w:rStyle w:val="company-name"/>
          <w:rFonts w:ascii="Arial" w:hAnsi="Arial"/>
          <w:i w:val="0"/>
          <w:iCs/>
          <w:color w:val="000000"/>
          <w:sz w:val="22"/>
          <w:szCs w:val="22"/>
          <w:bdr w:val="none" w:sz="0" w:space="0" w:color="auto" w:frame="1"/>
        </w:rPr>
        <w:t xml:space="preserve">September 2023 – Present </w:t>
      </w:r>
      <w:r w:rsidRPr="00285C7A">
        <w:rPr>
          <w:rStyle w:val="job-title"/>
          <w:rFonts w:ascii="Arial" w:hAnsi="Arial"/>
          <w:i w:val="0"/>
          <w:iCs/>
          <w:color w:val="000000"/>
          <w:sz w:val="22"/>
          <w:szCs w:val="22"/>
          <w:bdr w:val="none" w:sz="0" w:space="0" w:color="auto" w:frame="1"/>
        </w:rPr>
        <w:t>Documentation lead</w:t>
      </w:r>
    </w:p>
    <w:p w14:paraId="26E0AC94" w14:textId="77777777" w:rsidR="001D673E" w:rsidRPr="001D673E" w:rsidRDefault="001D673E" w:rsidP="001D673E"/>
    <w:p w14:paraId="52DFFDAE" w14:textId="77777777" w:rsidR="001D673E" w:rsidRDefault="001D673E" w:rsidP="008D6261">
      <w:pPr>
        <w:pStyle w:val="NormalWeb"/>
        <w:numPr>
          <w:ilvl w:val="0"/>
          <w:numId w:val="14"/>
        </w:numPr>
        <w:shd w:val="clear" w:color="auto" w:fill="FFFFFF"/>
        <w:spacing w:before="0" w:beforeAutospacing="0" w:after="0" w:afterAutospacing="0"/>
        <w:textAlignment w:val="baseline"/>
        <w:rPr>
          <w:rFonts w:ascii="Arial" w:hAnsi="Arial" w:cs="Arial"/>
          <w:color w:val="000000"/>
          <w:sz w:val="22"/>
          <w:szCs w:val="22"/>
        </w:rPr>
      </w:pPr>
      <w:r w:rsidRPr="001D673E">
        <w:rPr>
          <w:rFonts w:ascii="Arial" w:hAnsi="Arial" w:cs="Arial"/>
          <w:color w:val="000000"/>
          <w:sz w:val="22"/>
          <w:szCs w:val="22"/>
        </w:rPr>
        <w:t>As the Documentation Lead for the Quiz Club, I was responsible for crafting event proposals and compiling detailed reports on campus events and meetings. This role highlighted my attentiveness during meetings and events, demonstrating my ability to capture and document key information effectively.</w:t>
      </w:r>
    </w:p>
    <w:p w14:paraId="327D7FDE" w14:textId="77777777" w:rsidR="001D673E" w:rsidRDefault="001D673E" w:rsidP="001D673E">
      <w:pPr>
        <w:pStyle w:val="NormalWeb"/>
        <w:shd w:val="clear" w:color="auto" w:fill="FFFFFF"/>
        <w:spacing w:before="0" w:beforeAutospacing="0" w:after="0" w:afterAutospacing="0"/>
        <w:textAlignment w:val="baseline"/>
        <w:rPr>
          <w:rFonts w:ascii="Arial" w:hAnsi="Arial" w:cs="Arial"/>
          <w:color w:val="000000"/>
          <w:sz w:val="22"/>
          <w:szCs w:val="22"/>
        </w:rPr>
      </w:pPr>
    </w:p>
    <w:p w14:paraId="01D0C2C1" w14:textId="77777777" w:rsidR="001D673E" w:rsidRDefault="001D673E" w:rsidP="001D673E">
      <w:pPr>
        <w:pStyle w:val="NormalWeb"/>
        <w:shd w:val="clear" w:color="auto" w:fill="FFFFFF"/>
        <w:spacing w:before="0" w:beforeAutospacing="0" w:after="0" w:afterAutospacing="0"/>
        <w:textAlignment w:val="baseline"/>
        <w:rPr>
          <w:rFonts w:ascii="Arial" w:hAnsi="Arial" w:cs="Arial"/>
          <w:color w:val="000000"/>
          <w:sz w:val="22"/>
          <w:szCs w:val="22"/>
        </w:rPr>
      </w:pPr>
      <w:r w:rsidRPr="008D6261">
        <w:rPr>
          <w:rFonts w:ascii="Arial" w:hAnsi="Arial" w:cs="Arial"/>
          <w:b/>
          <w:bCs/>
          <w:color w:val="000000"/>
          <w:sz w:val="22"/>
          <w:szCs w:val="22"/>
        </w:rPr>
        <w:t>IEEE Student Chapter GITAM Bengaluru</w:t>
      </w:r>
      <w:r w:rsidRPr="001D673E">
        <w:rPr>
          <w:rFonts w:ascii="Arial" w:hAnsi="Arial" w:cs="Arial"/>
          <w:color w:val="000000"/>
          <w:sz w:val="22"/>
          <w:szCs w:val="22"/>
        </w:rPr>
        <w:t xml:space="preserve">, Bengaluru, Karnataka, India </w:t>
      </w:r>
    </w:p>
    <w:p w14:paraId="6022E752" w14:textId="77777777" w:rsidR="001D673E" w:rsidRDefault="001D673E" w:rsidP="001D673E">
      <w:pPr>
        <w:pStyle w:val="NormalWeb"/>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  </w:t>
      </w:r>
    </w:p>
    <w:p w14:paraId="602D03BE" w14:textId="14496E8E" w:rsidR="001D673E" w:rsidRDefault="001D673E" w:rsidP="001D673E">
      <w:pPr>
        <w:pStyle w:val="NormalWeb"/>
        <w:shd w:val="clear" w:color="auto" w:fill="FFFFFF"/>
        <w:spacing w:before="0" w:beforeAutospacing="0" w:after="0" w:afterAutospacing="0"/>
        <w:textAlignment w:val="baseline"/>
        <w:rPr>
          <w:rFonts w:ascii="Arial" w:hAnsi="Arial" w:cs="Arial"/>
          <w:color w:val="000000"/>
          <w:sz w:val="22"/>
          <w:szCs w:val="22"/>
        </w:rPr>
      </w:pPr>
      <w:r w:rsidRPr="001D673E">
        <w:rPr>
          <w:rFonts w:ascii="Arial" w:hAnsi="Arial" w:cs="Arial"/>
          <w:color w:val="000000"/>
          <w:sz w:val="22"/>
          <w:szCs w:val="22"/>
        </w:rPr>
        <w:t xml:space="preserve">March 2023 </w:t>
      </w:r>
      <w:r>
        <w:rPr>
          <w:rFonts w:ascii="Arial" w:hAnsi="Arial" w:cs="Arial"/>
          <w:color w:val="000000"/>
          <w:sz w:val="22"/>
          <w:szCs w:val="22"/>
        </w:rPr>
        <w:t>–</w:t>
      </w:r>
      <w:r w:rsidRPr="001D673E">
        <w:rPr>
          <w:rFonts w:ascii="Arial" w:hAnsi="Arial" w:cs="Arial"/>
          <w:color w:val="000000"/>
          <w:sz w:val="22"/>
          <w:szCs w:val="22"/>
        </w:rPr>
        <w:t xml:space="preserve"> Present</w:t>
      </w:r>
      <w:r>
        <w:rPr>
          <w:rFonts w:ascii="Arial" w:hAnsi="Arial" w:cs="Arial"/>
          <w:color w:val="000000"/>
          <w:sz w:val="22"/>
          <w:szCs w:val="22"/>
        </w:rPr>
        <w:t xml:space="preserve"> m</w:t>
      </w:r>
      <w:r w:rsidRPr="001D673E">
        <w:rPr>
          <w:rFonts w:ascii="Arial" w:hAnsi="Arial" w:cs="Arial"/>
          <w:color w:val="000000"/>
          <w:sz w:val="22"/>
          <w:szCs w:val="22"/>
        </w:rPr>
        <w:t>ember</w:t>
      </w:r>
    </w:p>
    <w:p w14:paraId="7FB5ADA7" w14:textId="77777777" w:rsidR="001D673E" w:rsidRPr="001D673E" w:rsidRDefault="001D673E" w:rsidP="001D673E">
      <w:pPr>
        <w:pStyle w:val="NormalWeb"/>
        <w:shd w:val="clear" w:color="auto" w:fill="FFFFFF"/>
        <w:spacing w:before="0" w:beforeAutospacing="0" w:after="0" w:afterAutospacing="0"/>
        <w:textAlignment w:val="baseline"/>
        <w:rPr>
          <w:rFonts w:ascii="Arial" w:hAnsi="Arial" w:cs="Arial"/>
          <w:color w:val="000000"/>
          <w:sz w:val="22"/>
          <w:szCs w:val="22"/>
        </w:rPr>
      </w:pPr>
    </w:p>
    <w:p w14:paraId="5F6B9ED9" w14:textId="76378BEB" w:rsidR="00285C7A" w:rsidRPr="008D6261" w:rsidRDefault="00285C7A" w:rsidP="008D6261">
      <w:pPr>
        <w:pStyle w:val="ListParagraph"/>
        <w:numPr>
          <w:ilvl w:val="0"/>
          <w:numId w:val="14"/>
        </w:numPr>
        <w:shd w:val="clear" w:color="auto" w:fill="FFFFFF"/>
        <w:textAlignment w:val="baseline"/>
        <w:rPr>
          <w:rFonts w:ascii="Arial" w:hAnsi="Arial"/>
          <w:color w:val="000000"/>
          <w:sz w:val="22"/>
          <w:szCs w:val="22"/>
        </w:rPr>
      </w:pPr>
      <w:r w:rsidRPr="008D6261">
        <w:rPr>
          <w:rFonts w:ascii="Arial" w:hAnsi="Arial"/>
          <w:color w:val="000000"/>
          <w:sz w:val="22"/>
          <w:szCs w:val="22"/>
        </w:rPr>
        <w:t>Actively</w:t>
      </w:r>
      <w:r w:rsidR="001D673E" w:rsidRPr="008D6261">
        <w:rPr>
          <w:rFonts w:ascii="Arial" w:hAnsi="Arial"/>
          <w:color w:val="000000"/>
          <w:sz w:val="22"/>
          <w:szCs w:val="22"/>
        </w:rPr>
        <w:t xml:space="preserve"> participated in team meetings and provided valuable insights and suggestions </w:t>
      </w:r>
    </w:p>
    <w:p w14:paraId="799DB66D" w14:textId="77777777" w:rsidR="00285C7A" w:rsidRDefault="00285C7A" w:rsidP="001D673E">
      <w:pPr>
        <w:shd w:val="clear" w:color="auto" w:fill="FFFFFF"/>
        <w:textAlignment w:val="baseline"/>
        <w:rPr>
          <w:rFonts w:ascii="Arial" w:hAnsi="Arial"/>
          <w:color w:val="000000"/>
          <w:sz w:val="22"/>
          <w:szCs w:val="22"/>
        </w:rPr>
      </w:pPr>
    </w:p>
    <w:p w14:paraId="5C7406FD" w14:textId="77777777" w:rsidR="00285C7A" w:rsidRDefault="001D673E" w:rsidP="001D673E">
      <w:pPr>
        <w:shd w:val="clear" w:color="auto" w:fill="FFFFFF"/>
        <w:textAlignment w:val="baseline"/>
        <w:rPr>
          <w:rFonts w:ascii="Arial" w:hAnsi="Arial"/>
          <w:color w:val="000000"/>
          <w:sz w:val="22"/>
          <w:szCs w:val="22"/>
        </w:rPr>
      </w:pPr>
      <w:r w:rsidRPr="008D6261">
        <w:rPr>
          <w:rFonts w:ascii="Arial" w:hAnsi="Arial"/>
          <w:b/>
          <w:bCs/>
          <w:color w:val="000000"/>
          <w:sz w:val="22"/>
          <w:szCs w:val="22"/>
        </w:rPr>
        <w:t>National Service Scheme</w:t>
      </w:r>
      <w:r w:rsidRPr="001D673E">
        <w:rPr>
          <w:rFonts w:ascii="Arial" w:hAnsi="Arial"/>
          <w:color w:val="000000"/>
          <w:sz w:val="22"/>
          <w:szCs w:val="22"/>
        </w:rPr>
        <w:t>, Bengaluru, Karnataka, India</w:t>
      </w:r>
      <w:r w:rsidR="00285C7A">
        <w:rPr>
          <w:rFonts w:ascii="Arial" w:hAnsi="Arial"/>
          <w:color w:val="000000"/>
          <w:sz w:val="22"/>
          <w:szCs w:val="22"/>
        </w:rPr>
        <w:t xml:space="preserve"> </w:t>
      </w:r>
    </w:p>
    <w:p w14:paraId="4010190B" w14:textId="77777777" w:rsidR="00285C7A" w:rsidRDefault="00285C7A" w:rsidP="001D673E">
      <w:pPr>
        <w:shd w:val="clear" w:color="auto" w:fill="FFFFFF"/>
        <w:textAlignment w:val="baseline"/>
        <w:rPr>
          <w:rFonts w:ascii="Arial" w:hAnsi="Arial"/>
          <w:color w:val="000000"/>
          <w:sz w:val="22"/>
          <w:szCs w:val="22"/>
        </w:rPr>
      </w:pPr>
    </w:p>
    <w:p w14:paraId="260FAA6A" w14:textId="69B78631" w:rsidR="00285C7A" w:rsidRDefault="001D673E" w:rsidP="001D673E">
      <w:pPr>
        <w:shd w:val="clear" w:color="auto" w:fill="FFFFFF"/>
        <w:textAlignment w:val="baseline"/>
        <w:rPr>
          <w:rFonts w:ascii="Arial" w:hAnsi="Arial"/>
          <w:color w:val="000000"/>
          <w:sz w:val="22"/>
          <w:szCs w:val="22"/>
        </w:rPr>
      </w:pPr>
      <w:r w:rsidRPr="001D673E">
        <w:rPr>
          <w:rFonts w:ascii="Arial" w:hAnsi="Arial"/>
          <w:color w:val="000000"/>
          <w:sz w:val="22"/>
          <w:szCs w:val="22"/>
        </w:rPr>
        <w:t xml:space="preserve">September 2021 </w:t>
      </w:r>
      <w:r w:rsidR="00285C7A">
        <w:rPr>
          <w:rFonts w:ascii="Arial" w:hAnsi="Arial"/>
          <w:color w:val="000000"/>
          <w:sz w:val="22"/>
          <w:szCs w:val="22"/>
        </w:rPr>
        <w:t>–</w:t>
      </w:r>
      <w:r w:rsidRPr="001D673E">
        <w:rPr>
          <w:rFonts w:ascii="Arial" w:hAnsi="Arial"/>
          <w:color w:val="000000"/>
          <w:sz w:val="22"/>
          <w:szCs w:val="22"/>
        </w:rPr>
        <w:t xml:space="preserve"> Presen</w:t>
      </w:r>
      <w:r w:rsidR="00285C7A">
        <w:rPr>
          <w:rFonts w:ascii="Arial" w:hAnsi="Arial"/>
          <w:color w:val="000000"/>
          <w:sz w:val="22"/>
          <w:szCs w:val="22"/>
        </w:rPr>
        <w:t xml:space="preserve">t </w:t>
      </w:r>
      <w:r w:rsidRPr="001D673E">
        <w:rPr>
          <w:rFonts w:ascii="Arial" w:hAnsi="Arial"/>
          <w:color w:val="000000"/>
          <w:sz w:val="22"/>
          <w:szCs w:val="22"/>
        </w:rPr>
        <w:t xml:space="preserve">Volunteer </w:t>
      </w:r>
    </w:p>
    <w:p w14:paraId="629CBCF6" w14:textId="77777777" w:rsidR="00285C7A" w:rsidRDefault="00285C7A" w:rsidP="001D673E">
      <w:pPr>
        <w:shd w:val="clear" w:color="auto" w:fill="FFFFFF"/>
        <w:textAlignment w:val="baseline"/>
        <w:rPr>
          <w:rFonts w:ascii="Arial" w:hAnsi="Arial"/>
          <w:color w:val="000000"/>
          <w:sz w:val="22"/>
          <w:szCs w:val="22"/>
        </w:rPr>
      </w:pPr>
    </w:p>
    <w:p w14:paraId="2AD45320" w14:textId="4BFFB680" w:rsidR="004C1DA9" w:rsidRDefault="001D673E" w:rsidP="008D6261">
      <w:pPr>
        <w:pStyle w:val="ListParagraph"/>
        <w:numPr>
          <w:ilvl w:val="0"/>
          <w:numId w:val="14"/>
        </w:numPr>
        <w:shd w:val="clear" w:color="auto" w:fill="FFFFFF"/>
        <w:textAlignment w:val="baseline"/>
        <w:rPr>
          <w:rFonts w:ascii="Arial" w:hAnsi="Arial"/>
          <w:color w:val="000000"/>
          <w:sz w:val="22"/>
          <w:szCs w:val="22"/>
        </w:rPr>
      </w:pPr>
      <w:r w:rsidRPr="008D6261">
        <w:rPr>
          <w:rFonts w:ascii="Arial" w:hAnsi="Arial"/>
          <w:color w:val="000000"/>
          <w:sz w:val="22"/>
          <w:szCs w:val="22"/>
        </w:rPr>
        <w:t>During my tenure as a volunteer in the National Service Scheme, I actively participated in numerous camps, fostering relationships with diverse individuals and honing my communication prowess. Engaging in various activities, I effectively enhanced my decision-making abilities and refined my communication skills, contributing positively to team dynamics and achieving organizational objectives.</w:t>
      </w:r>
    </w:p>
    <w:p w14:paraId="4365CB97" w14:textId="77777777" w:rsidR="00D8611F" w:rsidRDefault="00D8611F" w:rsidP="00D8611F">
      <w:pPr>
        <w:shd w:val="clear" w:color="auto" w:fill="FFFFFF"/>
        <w:textAlignment w:val="baseline"/>
        <w:rPr>
          <w:rFonts w:ascii="Arial" w:hAnsi="Arial"/>
          <w:color w:val="000000"/>
          <w:sz w:val="22"/>
          <w:szCs w:val="22"/>
        </w:rPr>
      </w:pPr>
    </w:p>
    <w:p w14:paraId="54511E77" w14:textId="77777777" w:rsidR="00D8611F" w:rsidRDefault="00D8611F" w:rsidP="00D8611F">
      <w:pPr>
        <w:shd w:val="clear" w:color="auto" w:fill="FFFFFF"/>
        <w:textAlignment w:val="baseline"/>
        <w:rPr>
          <w:rFonts w:ascii="Arial" w:hAnsi="Arial"/>
          <w:color w:val="000000"/>
          <w:sz w:val="22"/>
          <w:szCs w:val="22"/>
        </w:rPr>
      </w:pPr>
    </w:p>
    <w:p w14:paraId="7D61758F" w14:textId="77777777" w:rsidR="00D8611F" w:rsidRDefault="00D8611F" w:rsidP="00D8611F">
      <w:pPr>
        <w:shd w:val="clear" w:color="auto" w:fill="FFFFFF"/>
        <w:textAlignment w:val="baseline"/>
        <w:rPr>
          <w:rFonts w:ascii="Arial" w:hAnsi="Arial"/>
          <w:color w:val="000000"/>
          <w:sz w:val="22"/>
          <w:szCs w:val="22"/>
        </w:rPr>
      </w:pPr>
    </w:p>
    <w:p w14:paraId="5F3DCBC8" w14:textId="77777777" w:rsidR="00D8611F" w:rsidRDefault="00D8611F" w:rsidP="00D8611F">
      <w:pPr>
        <w:pStyle w:val="Heading2"/>
        <w:pBdr>
          <w:bottom w:val="single" w:sz="6" w:space="2" w:color="000000"/>
        </w:pBdr>
        <w:shd w:val="clear" w:color="auto" w:fill="FFFFFF"/>
        <w:spacing w:after="180" w:line="210" w:lineRule="atLeast"/>
        <w:textAlignment w:val="baseline"/>
        <w:rPr>
          <w:rFonts w:ascii="EB Garamond" w:hAnsi="EB Garamond"/>
          <w:color w:val="000000"/>
          <w:sz w:val="28"/>
          <w:szCs w:val="28"/>
        </w:rPr>
      </w:pPr>
    </w:p>
    <w:p w14:paraId="60BFA221" w14:textId="7FC60FB6" w:rsidR="00D8611F" w:rsidRDefault="00D8611F" w:rsidP="00D8611F">
      <w:pPr>
        <w:pStyle w:val="Heading2"/>
        <w:pBdr>
          <w:bottom w:val="single" w:sz="6" w:space="2" w:color="000000"/>
        </w:pBdr>
        <w:shd w:val="clear" w:color="auto" w:fill="FFFFFF"/>
        <w:spacing w:after="180" w:line="210" w:lineRule="atLeast"/>
        <w:textAlignment w:val="baseline"/>
        <w:rPr>
          <w:rFonts w:ascii="Arial" w:hAnsi="Arial"/>
          <w:color w:val="000000"/>
          <w:sz w:val="28"/>
          <w:szCs w:val="28"/>
        </w:rPr>
      </w:pPr>
      <w:r>
        <w:rPr>
          <w:rFonts w:ascii="Arial" w:hAnsi="Arial"/>
          <w:color w:val="000000"/>
          <w:sz w:val="28"/>
          <w:szCs w:val="28"/>
        </w:rPr>
        <w:t xml:space="preserve">Projects/Certifications </w:t>
      </w:r>
    </w:p>
    <w:p w14:paraId="30A1E5E1" w14:textId="4C9A217A" w:rsidR="00D8611F" w:rsidRDefault="00D8611F" w:rsidP="00851AC5">
      <w:pPr>
        <w:pStyle w:val="ListParagraph"/>
        <w:numPr>
          <w:ilvl w:val="0"/>
          <w:numId w:val="14"/>
        </w:numPr>
      </w:pPr>
      <w:r>
        <w:t>Participated in IOT Workshop</w:t>
      </w:r>
      <w:r w:rsidR="00851AC5">
        <w:t xml:space="preserve"> conducted by Department of ECE</w:t>
      </w:r>
    </w:p>
    <w:p w14:paraId="76167EC3" w14:textId="77777777" w:rsidR="00D8611F" w:rsidRDefault="00D8611F" w:rsidP="00851AC5">
      <w:pPr>
        <w:pStyle w:val="ListParagraph"/>
        <w:numPr>
          <w:ilvl w:val="0"/>
          <w:numId w:val="14"/>
        </w:numPr>
      </w:pPr>
      <w:r>
        <w:t>Certified in IBM SkillsBuild By IBM</w:t>
      </w:r>
    </w:p>
    <w:p w14:paraId="54FFAF41" w14:textId="42892B1A" w:rsidR="00D8611F" w:rsidRDefault="00D8611F" w:rsidP="00851AC5">
      <w:pPr>
        <w:pStyle w:val="ListParagraph"/>
        <w:numPr>
          <w:ilvl w:val="0"/>
          <w:numId w:val="14"/>
        </w:numPr>
      </w:pPr>
      <w:r>
        <w:t>Certified in UIPATH RPA Developer By AICTE</w:t>
      </w:r>
    </w:p>
    <w:p w14:paraId="6ED4F833" w14:textId="0D43AAE2" w:rsidR="00481B3A" w:rsidRDefault="00481B3A" w:rsidP="00851AC5">
      <w:pPr>
        <w:pStyle w:val="ListParagraph"/>
        <w:numPr>
          <w:ilvl w:val="0"/>
          <w:numId w:val="14"/>
        </w:numPr>
      </w:pPr>
      <w:r w:rsidRPr="00481B3A">
        <w:t>Developed IoT gas leakage detection system using Arduino and smoke sensor.</w:t>
      </w:r>
    </w:p>
    <w:p w14:paraId="159FAA69" w14:textId="13B1B294" w:rsidR="00C87BB3" w:rsidRDefault="00C87BB3" w:rsidP="00851AC5">
      <w:pPr>
        <w:pStyle w:val="ListParagraph"/>
        <w:numPr>
          <w:ilvl w:val="0"/>
          <w:numId w:val="14"/>
        </w:numPr>
      </w:pPr>
      <w:r>
        <w:t>Certified in BASICS IN VLSI By SKILLDZIRE(ONLINE)</w:t>
      </w:r>
    </w:p>
    <w:p w14:paraId="4ED14014" w14:textId="67BD87CE" w:rsidR="00C87BB3" w:rsidRDefault="00C87BB3" w:rsidP="00851AC5">
      <w:pPr>
        <w:pStyle w:val="ListParagraph"/>
        <w:numPr>
          <w:ilvl w:val="0"/>
          <w:numId w:val="14"/>
        </w:numPr>
      </w:pPr>
      <w:r>
        <w:t>Certified in WEB DEVELOPMENT By INTERNPE(ONLINE)</w:t>
      </w:r>
    </w:p>
    <w:p w14:paraId="45AB341B" w14:textId="7857A271" w:rsidR="00285C7A" w:rsidRPr="00D8611F" w:rsidRDefault="00D8611F" w:rsidP="00D8611F">
      <w:r>
        <w:t xml:space="preserve">   </w:t>
      </w:r>
    </w:p>
    <w:p w14:paraId="57F9CCC2" w14:textId="77777777" w:rsidR="00285C7A" w:rsidRDefault="00285C7A" w:rsidP="001D673E">
      <w:pPr>
        <w:shd w:val="clear" w:color="auto" w:fill="FFFFFF"/>
        <w:textAlignment w:val="baseline"/>
        <w:rPr>
          <w:rFonts w:ascii="Arial" w:hAnsi="Arial"/>
          <w:color w:val="000000"/>
          <w:sz w:val="22"/>
          <w:szCs w:val="22"/>
        </w:rPr>
      </w:pPr>
    </w:p>
    <w:p w14:paraId="67FB9BDC" w14:textId="77777777" w:rsidR="00285C7A" w:rsidRDefault="00285C7A" w:rsidP="001D673E">
      <w:pPr>
        <w:shd w:val="clear" w:color="auto" w:fill="FFFFFF"/>
        <w:textAlignment w:val="baseline"/>
      </w:pPr>
    </w:p>
    <w:p w14:paraId="3912604B" w14:textId="77777777" w:rsidR="002B2891" w:rsidRPr="001D673E" w:rsidRDefault="002B2891" w:rsidP="002B2891">
      <w:pPr>
        <w:pStyle w:val="Heading2"/>
        <w:pBdr>
          <w:bottom w:val="single" w:sz="6" w:space="2" w:color="000000"/>
        </w:pBdr>
        <w:shd w:val="clear" w:color="auto" w:fill="FFFFFF"/>
        <w:spacing w:after="180" w:line="210" w:lineRule="atLeast"/>
        <w:textAlignment w:val="baseline"/>
        <w:rPr>
          <w:rFonts w:ascii="EB Garamond" w:eastAsia="Times New Roman" w:hAnsi="EB Garamond" w:cs="Times New Roman"/>
          <w:color w:val="000000"/>
          <w:sz w:val="28"/>
          <w:szCs w:val="28"/>
          <w:lang w:bidi="ar-SA"/>
        </w:rPr>
      </w:pPr>
      <w:r w:rsidRPr="001D673E">
        <w:rPr>
          <w:rFonts w:ascii="EB Garamond" w:hAnsi="EB Garamond"/>
          <w:color w:val="000000"/>
          <w:sz w:val="28"/>
          <w:szCs w:val="28"/>
        </w:rPr>
        <w:t>Education</w:t>
      </w:r>
    </w:p>
    <w:p w14:paraId="626ADCF4" w14:textId="7B1BE953" w:rsidR="00285C7A" w:rsidRPr="00285C7A" w:rsidRDefault="002B2891" w:rsidP="002B2891">
      <w:pPr>
        <w:pStyle w:val="Heading3"/>
        <w:shd w:val="clear" w:color="auto" w:fill="FFFFFF"/>
        <w:textAlignment w:val="baseline"/>
        <w:rPr>
          <w:rFonts w:ascii="Arial" w:hAnsi="Arial"/>
          <w:i w:val="0"/>
          <w:iCs/>
          <w:color w:val="000000"/>
          <w:sz w:val="24"/>
          <w:szCs w:val="24"/>
          <w:u w:val="single"/>
          <w:bdr w:val="none" w:sz="0" w:space="0" w:color="auto" w:frame="1"/>
        </w:rPr>
      </w:pPr>
      <w:r w:rsidRPr="00285C7A">
        <w:rPr>
          <w:rFonts w:ascii="Arial" w:hAnsi="Arial"/>
          <w:b/>
          <w:bCs/>
          <w:i w:val="0"/>
          <w:iCs/>
          <w:color w:val="000000"/>
          <w:sz w:val="24"/>
          <w:szCs w:val="24"/>
          <w:u w:val="single"/>
          <w:bdr w:val="none" w:sz="0" w:space="0" w:color="auto" w:frame="1"/>
        </w:rPr>
        <w:t>Bachelor of Technology</w:t>
      </w:r>
    </w:p>
    <w:p w14:paraId="2266243C" w14:textId="77777777" w:rsidR="00285C7A" w:rsidRDefault="00285C7A" w:rsidP="002B2891">
      <w:pPr>
        <w:pStyle w:val="Heading3"/>
        <w:shd w:val="clear" w:color="auto" w:fill="FFFFFF"/>
        <w:textAlignment w:val="baseline"/>
        <w:rPr>
          <w:rFonts w:ascii="Arial" w:hAnsi="Arial"/>
          <w:i w:val="0"/>
          <w:iCs/>
          <w:color w:val="000000"/>
          <w:sz w:val="22"/>
          <w:szCs w:val="22"/>
          <w:bdr w:val="none" w:sz="0" w:space="0" w:color="auto" w:frame="1"/>
        </w:rPr>
      </w:pPr>
    </w:p>
    <w:p w14:paraId="3C7C8981" w14:textId="38AB659E" w:rsidR="001D673E" w:rsidRDefault="002B2891" w:rsidP="002B2891">
      <w:pPr>
        <w:pStyle w:val="Heading3"/>
        <w:shd w:val="clear" w:color="auto" w:fill="FFFFFF"/>
        <w:textAlignment w:val="baseline"/>
        <w:rPr>
          <w:rFonts w:ascii="Arial" w:hAnsi="Arial"/>
          <w:i w:val="0"/>
          <w:iCs/>
          <w:color w:val="000000"/>
          <w:sz w:val="22"/>
          <w:szCs w:val="22"/>
          <w:bdr w:val="none" w:sz="0" w:space="0" w:color="auto" w:frame="1"/>
        </w:rPr>
      </w:pPr>
      <w:r w:rsidRPr="001D673E">
        <w:rPr>
          <w:rFonts w:ascii="Arial" w:hAnsi="Arial"/>
          <w:i w:val="0"/>
          <w:iCs/>
          <w:color w:val="000000"/>
          <w:sz w:val="22"/>
          <w:szCs w:val="22"/>
          <w:bdr w:val="none" w:sz="0" w:space="0" w:color="auto" w:frame="1"/>
        </w:rPr>
        <w:t xml:space="preserve"> BTech in Electronics and Communication Engineering</w:t>
      </w:r>
      <w:r w:rsidRPr="001D673E">
        <w:rPr>
          <w:rFonts w:ascii="Arial" w:hAnsi="Arial"/>
          <w:i w:val="0"/>
          <w:iCs/>
          <w:color w:val="000000"/>
          <w:sz w:val="22"/>
          <w:szCs w:val="22"/>
        </w:rPr>
        <w:t> </w:t>
      </w:r>
      <w:r w:rsidRPr="001D673E">
        <w:rPr>
          <w:rFonts w:ascii="Arial" w:hAnsi="Arial"/>
          <w:i w:val="0"/>
          <w:iCs/>
          <w:color w:val="000000"/>
          <w:sz w:val="22"/>
          <w:szCs w:val="22"/>
          <w:bdr w:val="none" w:sz="0" w:space="0" w:color="auto" w:frame="1"/>
        </w:rPr>
        <w:t>September 2021 - December 2025</w:t>
      </w:r>
    </w:p>
    <w:p w14:paraId="54133B51" w14:textId="16FB29BA" w:rsidR="002B2891" w:rsidRPr="001D673E" w:rsidRDefault="002B2891" w:rsidP="002B2891">
      <w:pPr>
        <w:pStyle w:val="Heading3"/>
        <w:shd w:val="clear" w:color="auto" w:fill="FFFFFF"/>
        <w:textAlignment w:val="baseline"/>
        <w:rPr>
          <w:rFonts w:ascii="Arial" w:eastAsia="Times New Roman" w:hAnsi="Arial"/>
          <w:i w:val="0"/>
          <w:iCs/>
          <w:color w:val="000000"/>
          <w:sz w:val="22"/>
          <w:szCs w:val="22"/>
          <w:lang w:bidi="ar-SA"/>
        </w:rPr>
      </w:pPr>
      <w:r w:rsidRPr="001D673E">
        <w:rPr>
          <w:rFonts w:ascii="Arial" w:hAnsi="Arial"/>
          <w:i w:val="0"/>
          <w:iCs/>
          <w:color w:val="000000"/>
          <w:sz w:val="22"/>
          <w:szCs w:val="22"/>
        </w:rPr>
        <w:br/>
      </w:r>
      <w:r w:rsidRPr="001D673E">
        <w:rPr>
          <w:rStyle w:val="college-name"/>
          <w:rFonts w:ascii="Arial" w:hAnsi="Arial"/>
          <w:i w:val="0"/>
          <w:iCs/>
          <w:color w:val="000000"/>
          <w:sz w:val="22"/>
          <w:szCs w:val="22"/>
          <w:bdr w:val="none" w:sz="0" w:space="0" w:color="auto" w:frame="1"/>
        </w:rPr>
        <w:t>GITAM Deemed University at Bengaluru Karnataka</w:t>
      </w:r>
    </w:p>
    <w:p w14:paraId="00D78572" w14:textId="2B122A56" w:rsidR="002B2891" w:rsidRDefault="002B2891" w:rsidP="002B2891">
      <w:pPr>
        <w:pStyle w:val="NormalWeb"/>
        <w:shd w:val="clear" w:color="auto" w:fill="FFFFFF"/>
        <w:spacing w:before="0" w:beforeAutospacing="0" w:after="0" w:afterAutospacing="0"/>
        <w:textAlignment w:val="baseline"/>
        <w:rPr>
          <w:rFonts w:ascii="Arial" w:hAnsi="Arial" w:cs="Arial"/>
          <w:iCs/>
          <w:color w:val="000000"/>
          <w:sz w:val="22"/>
          <w:szCs w:val="22"/>
        </w:rPr>
      </w:pPr>
      <w:r w:rsidRPr="001D673E">
        <w:rPr>
          <w:rFonts w:ascii="Arial" w:hAnsi="Arial" w:cs="Arial"/>
          <w:iCs/>
          <w:color w:val="000000"/>
          <w:sz w:val="22"/>
          <w:szCs w:val="22"/>
        </w:rPr>
        <w:t>Academic Marks - 7.</w:t>
      </w:r>
      <w:r w:rsidR="00481B3A">
        <w:rPr>
          <w:rFonts w:ascii="Arial" w:hAnsi="Arial" w:cs="Arial"/>
          <w:iCs/>
          <w:color w:val="000000"/>
          <w:sz w:val="22"/>
          <w:szCs w:val="22"/>
        </w:rPr>
        <w:t>63</w:t>
      </w:r>
      <w:r w:rsidRPr="001D673E">
        <w:rPr>
          <w:rFonts w:ascii="Arial" w:hAnsi="Arial" w:cs="Arial"/>
          <w:iCs/>
          <w:color w:val="000000"/>
          <w:sz w:val="22"/>
          <w:szCs w:val="22"/>
        </w:rPr>
        <w:t xml:space="preserve"> CGPA</w:t>
      </w:r>
    </w:p>
    <w:p w14:paraId="6C3A71DE" w14:textId="77777777" w:rsidR="00285C7A" w:rsidRDefault="00285C7A" w:rsidP="002B2891">
      <w:pPr>
        <w:pStyle w:val="NormalWeb"/>
        <w:shd w:val="clear" w:color="auto" w:fill="FFFFFF"/>
        <w:spacing w:before="0" w:beforeAutospacing="0" w:after="0" w:afterAutospacing="0"/>
        <w:textAlignment w:val="baseline"/>
        <w:rPr>
          <w:rFonts w:ascii="Arial" w:hAnsi="Arial" w:cs="Arial"/>
          <w:iCs/>
          <w:color w:val="000000"/>
          <w:sz w:val="22"/>
          <w:szCs w:val="22"/>
        </w:rPr>
      </w:pPr>
    </w:p>
    <w:p w14:paraId="633A0AD2" w14:textId="77777777" w:rsidR="001D673E" w:rsidRPr="001D673E" w:rsidRDefault="001D673E" w:rsidP="002B2891">
      <w:pPr>
        <w:pStyle w:val="NormalWeb"/>
        <w:shd w:val="clear" w:color="auto" w:fill="FFFFFF"/>
        <w:spacing w:before="0" w:beforeAutospacing="0" w:after="0" w:afterAutospacing="0"/>
        <w:textAlignment w:val="baseline"/>
        <w:rPr>
          <w:rFonts w:ascii="Arial" w:hAnsi="Arial" w:cs="Arial"/>
          <w:iCs/>
          <w:color w:val="000000"/>
          <w:sz w:val="22"/>
          <w:szCs w:val="22"/>
        </w:rPr>
      </w:pPr>
    </w:p>
    <w:p w14:paraId="72AE4CF5" w14:textId="77777777" w:rsidR="00285C7A" w:rsidRPr="00285C7A" w:rsidRDefault="002B2891" w:rsidP="002B2891">
      <w:pPr>
        <w:pStyle w:val="Heading3"/>
        <w:shd w:val="clear" w:color="auto" w:fill="FFFFFF"/>
        <w:textAlignment w:val="baseline"/>
        <w:rPr>
          <w:rFonts w:ascii="Arial" w:hAnsi="Arial"/>
          <w:i w:val="0"/>
          <w:iCs/>
          <w:color w:val="000000"/>
          <w:sz w:val="24"/>
          <w:szCs w:val="24"/>
          <w:u w:val="single"/>
          <w:bdr w:val="none" w:sz="0" w:space="0" w:color="auto" w:frame="1"/>
        </w:rPr>
      </w:pPr>
      <w:r w:rsidRPr="00285C7A">
        <w:rPr>
          <w:rFonts w:ascii="Arial" w:hAnsi="Arial"/>
          <w:b/>
          <w:bCs/>
          <w:i w:val="0"/>
          <w:iCs/>
          <w:color w:val="000000"/>
          <w:sz w:val="24"/>
          <w:szCs w:val="24"/>
          <w:u w:val="single"/>
          <w:bdr w:val="none" w:sz="0" w:space="0" w:color="auto" w:frame="1"/>
        </w:rPr>
        <w:t>Intermediate</w:t>
      </w:r>
    </w:p>
    <w:p w14:paraId="4AC8240D" w14:textId="77777777" w:rsidR="00285C7A" w:rsidRDefault="00285C7A" w:rsidP="002B2891">
      <w:pPr>
        <w:pStyle w:val="Heading3"/>
        <w:shd w:val="clear" w:color="auto" w:fill="FFFFFF"/>
        <w:textAlignment w:val="baseline"/>
        <w:rPr>
          <w:rFonts w:ascii="Arial" w:hAnsi="Arial"/>
          <w:i w:val="0"/>
          <w:iCs/>
          <w:color w:val="000000"/>
          <w:sz w:val="22"/>
          <w:szCs w:val="22"/>
          <w:bdr w:val="none" w:sz="0" w:space="0" w:color="auto" w:frame="1"/>
        </w:rPr>
      </w:pPr>
    </w:p>
    <w:p w14:paraId="672712EB" w14:textId="23CB56A8" w:rsidR="002B2891" w:rsidRDefault="002B2891" w:rsidP="002B2891">
      <w:pPr>
        <w:pStyle w:val="Heading3"/>
        <w:shd w:val="clear" w:color="auto" w:fill="FFFFFF"/>
        <w:textAlignment w:val="baseline"/>
        <w:rPr>
          <w:rStyle w:val="college-name"/>
          <w:rFonts w:ascii="Arial" w:hAnsi="Arial"/>
          <w:i w:val="0"/>
          <w:iCs/>
          <w:color w:val="000000"/>
          <w:sz w:val="22"/>
          <w:szCs w:val="22"/>
          <w:bdr w:val="none" w:sz="0" w:space="0" w:color="auto" w:frame="1"/>
        </w:rPr>
      </w:pPr>
      <w:r w:rsidRPr="001D673E">
        <w:rPr>
          <w:rFonts w:ascii="Arial" w:hAnsi="Arial"/>
          <w:i w:val="0"/>
          <w:iCs/>
          <w:color w:val="000000"/>
          <w:sz w:val="22"/>
          <w:szCs w:val="22"/>
          <w:bdr w:val="none" w:sz="0" w:space="0" w:color="auto" w:frame="1"/>
        </w:rPr>
        <w:t> in MPC</w:t>
      </w:r>
      <w:r w:rsidRPr="001D673E">
        <w:rPr>
          <w:rFonts w:ascii="Arial" w:hAnsi="Arial"/>
          <w:i w:val="0"/>
          <w:iCs/>
          <w:color w:val="000000"/>
          <w:sz w:val="22"/>
          <w:szCs w:val="22"/>
        </w:rPr>
        <w:t> </w:t>
      </w:r>
      <w:r w:rsidRPr="001D673E">
        <w:rPr>
          <w:rFonts w:ascii="Arial" w:hAnsi="Arial"/>
          <w:i w:val="0"/>
          <w:iCs/>
          <w:color w:val="000000"/>
          <w:sz w:val="22"/>
          <w:szCs w:val="22"/>
          <w:bdr w:val="none" w:sz="0" w:space="0" w:color="auto" w:frame="1"/>
        </w:rPr>
        <w:t>October 2018 - December 2020</w:t>
      </w:r>
      <w:r w:rsidRPr="001D673E">
        <w:rPr>
          <w:rFonts w:ascii="Arial" w:hAnsi="Arial"/>
          <w:i w:val="0"/>
          <w:iCs/>
          <w:color w:val="000000"/>
          <w:sz w:val="22"/>
          <w:szCs w:val="22"/>
        </w:rPr>
        <w:br/>
      </w:r>
      <w:r w:rsidRPr="001D673E">
        <w:rPr>
          <w:rStyle w:val="college-name"/>
          <w:rFonts w:ascii="Arial" w:hAnsi="Arial"/>
          <w:i w:val="0"/>
          <w:iCs/>
          <w:color w:val="000000"/>
          <w:sz w:val="22"/>
          <w:szCs w:val="22"/>
          <w:bdr w:val="none" w:sz="0" w:space="0" w:color="auto" w:frame="1"/>
        </w:rPr>
        <w:t>Sri Chaitanya Educational Institutions at Vijayawada Andhra Pradesh</w:t>
      </w:r>
    </w:p>
    <w:p w14:paraId="46232978" w14:textId="77777777" w:rsidR="001D673E" w:rsidRPr="001D673E" w:rsidRDefault="001D673E" w:rsidP="001D673E"/>
    <w:p w14:paraId="67851F0A" w14:textId="201C91EA" w:rsidR="00285C7A" w:rsidRDefault="002B2891" w:rsidP="00FD31E5">
      <w:pPr>
        <w:pStyle w:val="NormalWeb"/>
        <w:shd w:val="clear" w:color="auto" w:fill="FFFFFF"/>
        <w:spacing w:before="0" w:beforeAutospacing="0" w:after="0" w:afterAutospacing="0"/>
        <w:textAlignment w:val="baseline"/>
        <w:rPr>
          <w:rFonts w:ascii="Arial" w:hAnsi="Arial" w:cs="Arial"/>
          <w:iCs/>
          <w:color w:val="000000"/>
          <w:sz w:val="22"/>
          <w:szCs w:val="22"/>
        </w:rPr>
      </w:pPr>
      <w:r w:rsidRPr="001D673E">
        <w:rPr>
          <w:rFonts w:ascii="Arial" w:hAnsi="Arial" w:cs="Arial"/>
          <w:iCs/>
          <w:color w:val="000000"/>
          <w:sz w:val="22"/>
          <w:szCs w:val="22"/>
        </w:rPr>
        <w:t>Academic Percentage - 80.2%</w:t>
      </w:r>
    </w:p>
    <w:p w14:paraId="58E0DDFC" w14:textId="77777777" w:rsidR="00FD31E5" w:rsidRPr="00FD31E5" w:rsidRDefault="00FD31E5" w:rsidP="00FD31E5">
      <w:pPr>
        <w:pStyle w:val="NormalWeb"/>
        <w:shd w:val="clear" w:color="auto" w:fill="FFFFFF"/>
        <w:spacing w:before="0" w:beforeAutospacing="0" w:after="0" w:afterAutospacing="0"/>
        <w:textAlignment w:val="baseline"/>
        <w:rPr>
          <w:rFonts w:ascii="Arial" w:hAnsi="Arial" w:cs="Arial"/>
          <w:iCs/>
          <w:color w:val="000000"/>
          <w:sz w:val="22"/>
          <w:szCs w:val="22"/>
        </w:rPr>
      </w:pPr>
    </w:p>
    <w:p w14:paraId="44BF33EB" w14:textId="77777777" w:rsidR="00285C7A" w:rsidRDefault="00285C7A" w:rsidP="002B2891">
      <w:pPr>
        <w:pStyle w:val="Heading3"/>
        <w:shd w:val="clear" w:color="auto" w:fill="FFFFFF"/>
        <w:textAlignment w:val="baseline"/>
        <w:rPr>
          <w:rFonts w:ascii="Arial" w:hAnsi="Arial"/>
          <w:b/>
          <w:bCs/>
          <w:i w:val="0"/>
          <w:iCs/>
          <w:color w:val="000000"/>
          <w:sz w:val="24"/>
          <w:szCs w:val="24"/>
          <w:u w:val="single"/>
        </w:rPr>
      </w:pPr>
    </w:p>
    <w:p w14:paraId="581167D0" w14:textId="77777777" w:rsidR="00D8611F" w:rsidRDefault="00285C7A" w:rsidP="002B2891">
      <w:pPr>
        <w:pStyle w:val="Heading3"/>
        <w:shd w:val="clear" w:color="auto" w:fill="FFFFFF"/>
        <w:textAlignment w:val="baseline"/>
        <w:rPr>
          <w:rFonts w:ascii="Arial" w:hAnsi="Arial"/>
          <w:b/>
          <w:bCs/>
          <w:i w:val="0"/>
          <w:iCs/>
          <w:color w:val="000000"/>
          <w:sz w:val="24"/>
          <w:szCs w:val="24"/>
          <w:u w:val="single"/>
        </w:rPr>
      </w:pPr>
      <w:r w:rsidRPr="00285C7A">
        <w:rPr>
          <w:rFonts w:ascii="Arial" w:hAnsi="Arial"/>
          <w:b/>
          <w:bCs/>
          <w:i w:val="0"/>
          <w:iCs/>
          <w:color w:val="000000"/>
          <w:sz w:val="24"/>
          <w:szCs w:val="24"/>
          <w:u w:val="single"/>
        </w:rPr>
        <w:t>Secondary school education</w:t>
      </w:r>
    </w:p>
    <w:p w14:paraId="672CC885" w14:textId="26AD0E7C" w:rsidR="002B2891" w:rsidRPr="001D673E" w:rsidRDefault="002B2891" w:rsidP="002B2891">
      <w:pPr>
        <w:pStyle w:val="Heading3"/>
        <w:shd w:val="clear" w:color="auto" w:fill="FFFFFF"/>
        <w:textAlignment w:val="baseline"/>
        <w:rPr>
          <w:rFonts w:ascii="Arial" w:hAnsi="Arial"/>
          <w:i w:val="0"/>
          <w:iCs/>
          <w:color w:val="000000"/>
          <w:sz w:val="22"/>
          <w:szCs w:val="22"/>
        </w:rPr>
      </w:pPr>
      <w:r w:rsidRPr="001D673E">
        <w:rPr>
          <w:rFonts w:ascii="Arial" w:hAnsi="Arial"/>
          <w:i w:val="0"/>
          <w:iCs/>
          <w:color w:val="000000"/>
          <w:sz w:val="22"/>
          <w:szCs w:val="22"/>
        </w:rPr>
        <w:br/>
      </w:r>
      <w:r w:rsidRPr="001D673E">
        <w:rPr>
          <w:rStyle w:val="college-name"/>
          <w:rFonts w:ascii="Arial" w:hAnsi="Arial"/>
          <w:i w:val="0"/>
          <w:iCs/>
          <w:color w:val="000000"/>
          <w:sz w:val="22"/>
          <w:szCs w:val="22"/>
          <w:bdr w:val="none" w:sz="0" w:space="0" w:color="auto" w:frame="1"/>
        </w:rPr>
        <w:t>Sarla international academy at Basti Uttar Pradesh</w:t>
      </w:r>
    </w:p>
    <w:p w14:paraId="3C158669" w14:textId="77777777" w:rsidR="002B2891" w:rsidRPr="001D673E" w:rsidRDefault="002B2891" w:rsidP="002B2891">
      <w:pPr>
        <w:pStyle w:val="NormalWeb"/>
        <w:shd w:val="clear" w:color="auto" w:fill="FFFFFF"/>
        <w:spacing w:before="0" w:beforeAutospacing="0" w:after="0" w:afterAutospacing="0"/>
        <w:textAlignment w:val="baseline"/>
        <w:rPr>
          <w:rFonts w:ascii="Arial" w:hAnsi="Arial" w:cs="Arial"/>
          <w:iCs/>
          <w:color w:val="000000"/>
          <w:sz w:val="22"/>
          <w:szCs w:val="22"/>
        </w:rPr>
      </w:pPr>
      <w:r w:rsidRPr="001D673E">
        <w:rPr>
          <w:rFonts w:ascii="Arial" w:hAnsi="Arial" w:cs="Arial"/>
          <w:iCs/>
          <w:color w:val="000000"/>
          <w:sz w:val="22"/>
          <w:szCs w:val="22"/>
        </w:rPr>
        <w:t>Academic Percentage - 62% </w:t>
      </w:r>
    </w:p>
    <w:p w14:paraId="6FD83A2A" w14:textId="77777777" w:rsidR="00FD31E5" w:rsidRDefault="00FD31E5" w:rsidP="00FD31E5">
      <w:pPr>
        <w:pStyle w:val="Heading3"/>
        <w:shd w:val="clear" w:color="auto" w:fill="FFFFFF"/>
        <w:textAlignment w:val="baseline"/>
        <w:rPr>
          <w:rFonts w:ascii="Arial" w:hAnsi="Arial"/>
          <w:i w:val="0"/>
          <w:iCs/>
          <w:color w:val="000000"/>
          <w:sz w:val="22"/>
          <w:szCs w:val="22"/>
          <w:bdr w:val="none" w:sz="0" w:space="0" w:color="auto" w:frame="1"/>
        </w:rPr>
      </w:pPr>
      <w:r w:rsidRPr="001D673E">
        <w:rPr>
          <w:rFonts w:ascii="Arial" w:hAnsi="Arial"/>
          <w:i w:val="0"/>
          <w:iCs/>
          <w:color w:val="000000"/>
          <w:sz w:val="22"/>
          <w:szCs w:val="22"/>
          <w:bdr w:val="none" w:sz="0" w:space="0" w:color="auto" w:frame="1"/>
        </w:rPr>
        <w:t>December 2014 - December 2018</w:t>
      </w:r>
    </w:p>
    <w:p w14:paraId="1291F42A" w14:textId="77777777" w:rsidR="004C1DA9" w:rsidRDefault="004C1DA9" w:rsidP="004C1DA9"/>
    <w:p w14:paraId="37170E65" w14:textId="77777777" w:rsidR="001D673E" w:rsidRDefault="001D673E" w:rsidP="004C1DA9"/>
    <w:p w14:paraId="530A09C0" w14:textId="77777777" w:rsidR="001D673E" w:rsidRDefault="001D673E" w:rsidP="004C1DA9"/>
    <w:p w14:paraId="6B5C7C6C" w14:textId="0EBF7866" w:rsidR="002B2891" w:rsidRPr="001D673E" w:rsidRDefault="002B2891" w:rsidP="002B2891">
      <w:pPr>
        <w:pStyle w:val="Heading2"/>
        <w:pBdr>
          <w:bottom w:val="single" w:sz="6" w:space="2" w:color="000000"/>
        </w:pBdr>
        <w:shd w:val="clear" w:color="auto" w:fill="FFFFFF"/>
        <w:spacing w:after="180" w:line="210" w:lineRule="atLeast"/>
        <w:textAlignment w:val="baseline"/>
        <w:rPr>
          <w:rFonts w:ascii="EB Garamond" w:eastAsia="Times New Roman" w:hAnsi="EB Garamond" w:cs="Times New Roman"/>
          <w:color w:val="000000"/>
          <w:sz w:val="28"/>
          <w:szCs w:val="28"/>
          <w:lang w:bidi="ar-SA"/>
        </w:rPr>
      </w:pPr>
      <w:r w:rsidRPr="001D673E">
        <w:rPr>
          <w:rFonts w:ascii="EB Garamond" w:hAnsi="EB Garamond"/>
          <w:color w:val="000000"/>
          <w:sz w:val="28"/>
          <w:szCs w:val="28"/>
        </w:rPr>
        <w:t>Key Skills</w:t>
      </w:r>
    </w:p>
    <w:bookmarkEnd w:id="0"/>
    <w:p w14:paraId="54166C48" w14:textId="77777777" w:rsidR="002B2891" w:rsidRPr="001D673E" w:rsidRDefault="002B2891" w:rsidP="002B2891">
      <w:pPr>
        <w:pStyle w:val="Heading3"/>
        <w:numPr>
          <w:ilvl w:val="0"/>
          <w:numId w:val="9"/>
        </w:numPr>
        <w:shd w:val="clear" w:color="auto" w:fill="FFFFFF"/>
        <w:tabs>
          <w:tab w:val="clear" w:pos="720"/>
        </w:tabs>
        <w:spacing w:line="165" w:lineRule="atLeast"/>
        <w:ind w:left="216" w:hanging="288"/>
        <w:textAlignment w:val="baseline"/>
        <w:rPr>
          <w:rFonts w:ascii="Arial" w:eastAsia="Times New Roman" w:hAnsi="Arial"/>
          <w:i w:val="0"/>
          <w:iCs/>
          <w:color w:val="000000"/>
          <w:sz w:val="22"/>
          <w:szCs w:val="22"/>
          <w:lang w:bidi="ar-SA"/>
        </w:rPr>
      </w:pPr>
      <w:r w:rsidRPr="001D673E">
        <w:rPr>
          <w:rFonts w:ascii="Arial" w:hAnsi="Arial"/>
          <w:i w:val="0"/>
          <w:iCs/>
          <w:color w:val="000000"/>
          <w:sz w:val="22"/>
          <w:szCs w:val="22"/>
          <w:bdr w:val="none" w:sz="0" w:space="0" w:color="auto" w:frame="1"/>
        </w:rPr>
        <w:t>Documentation</w:t>
      </w:r>
    </w:p>
    <w:p w14:paraId="7B44F68C" w14:textId="77777777" w:rsidR="002B2891" w:rsidRPr="001D673E" w:rsidRDefault="002B2891" w:rsidP="002B2891">
      <w:pPr>
        <w:pStyle w:val="Heading3"/>
        <w:numPr>
          <w:ilvl w:val="0"/>
          <w:numId w:val="9"/>
        </w:numPr>
        <w:shd w:val="clear" w:color="auto" w:fill="FFFFFF"/>
        <w:tabs>
          <w:tab w:val="clear" w:pos="720"/>
        </w:tabs>
        <w:spacing w:line="165" w:lineRule="atLeast"/>
        <w:ind w:left="216" w:hanging="288"/>
        <w:textAlignment w:val="baseline"/>
        <w:rPr>
          <w:rFonts w:ascii="Arial" w:hAnsi="Arial"/>
          <w:i w:val="0"/>
          <w:iCs/>
          <w:color w:val="000000"/>
          <w:sz w:val="22"/>
          <w:szCs w:val="22"/>
        </w:rPr>
      </w:pPr>
      <w:r w:rsidRPr="001D673E">
        <w:rPr>
          <w:rFonts w:ascii="Arial" w:hAnsi="Arial"/>
          <w:i w:val="0"/>
          <w:iCs/>
          <w:color w:val="000000"/>
          <w:sz w:val="22"/>
          <w:szCs w:val="22"/>
          <w:bdr w:val="none" w:sz="0" w:space="0" w:color="auto" w:frame="1"/>
        </w:rPr>
        <w:t>Communication</w:t>
      </w:r>
    </w:p>
    <w:p w14:paraId="1FB35B63" w14:textId="77777777" w:rsidR="002B2891" w:rsidRPr="001D673E" w:rsidRDefault="002B2891" w:rsidP="002B2891">
      <w:pPr>
        <w:pStyle w:val="Heading3"/>
        <w:numPr>
          <w:ilvl w:val="0"/>
          <w:numId w:val="9"/>
        </w:numPr>
        <w:shd w:val="clear" w:color="auto" w:fill="FFFFFF"/>
        <w:tabs>
          <w:tab w:val="clear" w:pos="720"/>
        </w:tabs>
        <w:spacing w:line="165" w:lineRule="atLeast"/>
        <w:ind w:left="216" w:hanging="288"/>
        <w:textAlignment w:val="baseline"/>
        <w:rPr>
          <w:rFonts w:ascii="Arial" w:hAnsi="Arial"/>
          <w:i w:val="0"/>
          <w:iCs/>
          <w:color w:val="000000"/>
          <w:sz w:val="22"/>
          <w:szCs w:val="22"/>
        </w:rPr>
      </w:pPr>
      <w:r w:rsidRPr="001D673E">
        <w:rPr>
          <w:rFonts w:ascii="Arial" w:hAnsi="Arial"/>
          <w:i w:val="0"/>
          <w:iCs/>
          <w:color w:val="000000"/>
          <w:sz w:val="22"/>
          <w:szCs w:val="22"/>
          <w:bdr w:val="none" w:sz="0" w:space="0" w:color="auto" w:frame="1"/>
        </w:rPr>
        <w:t>Time Management</w:t>
      </w:r>
    </w:p>
    <w:p w14:paraId="3EC5A8A0" w14:textId="77777777" w:rsidR="002B2891" w:rsidRPr="001D673E" w:rsidRDefault="002B2891" w:rsidP="002B2891">
      <w:pPr>
        <w:pStyle w:val="Heading3"/>
        <w:numPr>
          <w:ilvl w:val="0"/>
          <w:numId w:val="9"/>
        </w:numPr>
        <w:shd w:val="clear" w:color="auto" w:fill="FFFFFF"/>
        <w:tabs>
          <w:tab w:val="clear" w:pos="720"/>
        </w:tabs>
        <w:spacing w:line="165" w:lineRule="atLeast"/>
        <w:ind w:left="216" w:hanging="288"/>
        <w:textAlignment w:val="baseline"/>
        <w:rPr>
          <w:rFonts w:ascii="Arial" w:hAnsi="Arial"/>
          <w:i w:val="0"/>
          <w:iCs/>
          <w:color w:val="000000"/>
          <w:sz w:val="22"/>
          <w:szCs w:val="22"/>
          <w:bdr w:val="none" w:sz="0" w:space="0" w:color="auto" w:frame="1"/>
        </w:rPr>
      </w:pPr>
      <w:r w:rsidRPr="001D673E">
        <w:rPr>
          <w:rFonts w:ascii="Arial" w:hAnsi="Arial"/>
          <w:i w:val="0"/>
          <w:iCs/>
          <w:color w:val="000000"/>
          <w:sz w:val="22"/>
          <w:szCs w:val="22"/>
          <w:bdr w:val="none" w:sz="0" w:space="0" w:color="auto" w:frame="1"/>
        </w:rPr>
        <w:t>Decision Making</w:t>
      </w:r>
    </w:p>
    <w:p w14:paraId="4F53A67F" w14:textId="77777777" w:rsidR="001D673E" w:rsidRDefault="001D673E" w:rsidP="002B2891">
      <w:pPr>
        <w:pStyle w:val="Heading2"/>
        <w:pBdr>
          <w:bottom w:val="single" w:sz="6" w:space="2" w:color="000000"/>
        </w:pBdr>
        <w:shd w:val="clear" w:color="auto" w:fill="FFFFFF"/>
        <w:spacing w:after="180" w:line="210" w:lineRule="atLeast"/>
        <w:textAlignment w:val="baseline"/>
        <w:rPr>
          <w:rFonts w:ascii="EB Garamond" w:hAnsi="EB Garamond"/>
          <w:color w:val="000000"/>
          <w:sz w:val="28"/>
          <w:szCs w:val="28"/>
        </w:rPr>
      </w:pPr>
    </w:p>
    <w:p w14:paraId="17178819" w14:textId="77777777" w:rsidR="001D673E" w:rsidRDefault="001D673E" w:rsidP="002B2891">
      <w:pPr>
        <w:pStyle w:val="Heading2"/>
        <w:pBdr>
          <w:bottom w:val="single" w:sz="6" w:space="2" w:color="000000"/>
        </w:pBdr>
        <w:shd w:val="clear" w:color="auto" w:fill="FFFFFF"/>
        <w:spacing w:after="180" w:line="210" w:lineRule="atLeast"/>
        <w:textAlignment w:val="baseline"/>
        <w:rPr>
          <w:rFonts w:ascii="EB Garamond" w:hAnsi="EB Garamond"/>
          <w:color w:val="000000"/>
          <w:sz w:val="28"/>
          <w:szCs w:val="28"/>
        </w:rPr>
      </w:pPr>
    </w:p>
    <w:p w14:paraId="06CB6833" w14:textId="03144898" w:rsidR="002B2891" w:rsidRPr="001D673E" w:rsidRDefault="00285C7A" w:rsidP="002B2891">
      <w:pPr>
        <w:pStyle w:val="Heading2"/>
        <w:pBdr>
          <w:bottom w:val="single" w:sz="6" w:space="2" w:color="000000"/>
        </w:pBdr>
        <w:shd w:val="clear" w:color="auto" w:fill="FFFFFF"/>
        <w:spacing w:after="180" w:line="210" w:lineRule="atLeast"/>
        <w:textAlignment w:val="baseline"/>
        <w:rPr>
          <w:rFonts w:ascii="Arial" w:eastAsia="Times New Roman" w:hAnsi="Arial"/>
          <w:color w:val="000000"/>
          <w:sz w:val="28"/>
          <w:szCs w:val="28"/>
          <w:lang w:bidi="ar-SA"/>
        </w:rPr>
      </w:pPr>
      <w:r>
        <w:rPr>
          <w:rFonts w:ascii="Arial" w:hAnsi="Arial"/>
          <w:color w:val="000000"/>
          <w:sz w:val="28"/>
          <w:szCs w:val="28"/>
        </w:rPr>
        <w:t>Hobbies</w:t>
      </w:r>
    </w:p>
    <w:p w14:paraId="3FA961F5" w14:textId="77777777" w:rsidR="002B2891" w:rsidRPr="002B2891" w:rsidRDefault="002B2891" w:rsidP="002B2891">
      <w:pPr>
        <w:widowControl/>
        <w:numPr>
          <w:ilvl w:val="0"/>
          <w:numId w:val="10"/>
        </w:numPr>
        <w:shd w:val="clear" w:color="auto" w:fill="FFFFFF"/>
        <w:autoSpaceDE/>
        <w:autoSpaceDN/>
        <w:spacing w:line="240" w:lineRule="auto"/>
        <w:textAlignment w:val="baseline"/>
        <w:rPr>
          <w:rFonts w:ascii="Arial" w:eastAsia="Times New Roman" w:hAnsi="Arial"/>
          <w:bCs/>
          <w:color w:val="000000"/>
          <w:sz w:val="22"/>
          <w:szCs w:val="22"/>
          <w:lang w:bidi="ar-SA"/>
        </w:rPr>
      </w:pPr>
      <w:r w:rsidRPr="002B2891">
        <w:rPr>
          <w:rFonts w:ascii="Arial" w:eastAsia="Times New Roman" w:hAnsi="Arial"/>
          <w:bCs/>
          <w:color w:val="000000"/>
          <w:sz w:val="22"/>
          <w:szCs w:val="22"/>
          <w:bdr w:val="none" w:sz="0" w:space="0" w:color="auto" w:frame="1"/>
          <w:lang w:bidi="ar-SA"/>
        </w:rPr>
        <w:t>Travelling </w:t>
      </w:r>
    </w:p>
    <w:p w14:paraId="601FCFDD" w14:textId="611DBE1B" w:rsidR="002B2891" w:rsidRPr="002B2891" w:rsidRDefault="002B2891" w:rsidP="002B2891">
      <w:pPr>
        <w:widowControl/>
        <w:numPr>
          <w:ilvl w:val="0"/>
          <w:numId w:val="10"/>
        </w:numPr>
        <w:shd w:val="clear" w:color="auto" w:fill="FFFFFF"/>
        <w:autoSpaceDE/>
        <w:autoSpaceDN/>
        <w:spacing w:line="240" w:lineRule="auto"/>
        <w:textAlignment w:val="baseline"/>
        <w:rPr>
          <w:rFonts w:ascii="Arial" w:eastAsia="Times New Roman" w:hAnsi="Arial"/>
          <w:bCs/>
          <w:color w:val="000000"/>
          <w:sz w:val="22"/>
          <w:szCs w:val="22"/>
          <w:lang w:bidi="ar-SA"/>
        </w:rPr>
      </w:pPr>
      <w:r w:rsidRPr="002B2891">
        <w:rPr>
          <w:rFonts w:ascii="Arial" w:eastAsia="Times New Roman" w:hAnsi="Arial"/>
          <w:bCs/>
          <w:color w:val="000000"/>
          <w:sz w:val="22"/>
          <w:szCs w:val="22"/>
          <w:bdr w:val="none" w:sz="0" w:space="0" w:color="auto" w:frame="1"/>
          <w:lang w:bidi="ar-SA"/>
        </w:rPr>
        <w:t>m</w:t>
      </w:r>
      <w:r w:rsidR="00481B3A">
        <w:rPr>
          <w:rFonts w:ascii="Arial" w:eastAsia="Times New Roman" w:hAnsi="Arial"/>
          <w:bCs/>
          <w:color w:val="000000"/>
          <w:sz w:val="22"/>
          <w:szCs w:val="22"/>
          <w:bdr w:val="none" w:sz="0" w:space="0" w:color="auto" w:frame="1"/>
          <w:lang w:bidi="ar-SA"/>
        </w:rPr>
        <w:t>ovies</w:t>
      </w:r>
    </w:p>
    <w:p w14:paraId="4994B1FE" w14:textId="77777777" w:rsidR="002B2891" w:rsidRPr="00F5689F" w:rsidRDefault="002B2891" w:rsidP="005E408E"/>
    <w:sectPr w:rsidR="002B2891" w:rsidRPr="00F5689F" w:rsidSect="00815339">
      <w:footerReference w:type="default" r:id="rId12"/>
      <w:pgSz w:w="12240" w:h="15840"/>
      <w:pgMar w:top="864" w:right="1440" w:bottom="288" w:left="1440" w:header="72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6095B0" w14:textId="77777777" w:rsidR="00815339" w:rsidRDefault="00815339" w:rsidP="002F6CB9">
      <w:pPr>
        <w:spacing w:line="240" w:lineRule="auto"/>
      </w:pPr>
      <w:r>
        <w:separator/>
      </w:r>
    </w:p>
  </w:endnote>
  <w:endnote w:type="continuationSeparator" w:id="0">
    <w:p w14:paraId="6034FBC8" w14:textId="77777777" w:rsidR="00815339" w:rsidRDefault="00815339" w:rsidP="002F6C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EB Garamond">
    <w:charset w:val="00"/>
    <w:family w:val="auto"/>
    <w:pitch w:val="variable"/>
    <w:sig w:usb0="E00002FF" w:usb1="02000413" w:usb2="00000000" w:usb3="00000000" w:csb0="0000019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1C4A0" w14:textId="77777777" w:rsidR="00185237" w:rsidRPr="00F7157D" w:rsidRDefault="00185237" w:rsidP="00D649DF">
    <w:pPr>
      <w:tabs>
        <w:tab w:val="left" w:pos="2880"/>
      </w:tabs>
      <w:jc w:val="right"/>
      <w:rPr>
        <w:color w:val="808080" w:themeColor="background1" w:themeShade="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0D8BA0" w14:textId="77777777" w:rsidR="00815339" w:rsidRDefault="00815339" w:rsidP="002F6CB9">
      <w:pPr>
        <w:spacing w:line="240" w:lineRule="auto"/>
      </w:pPr>
      <w:r>
        <w:separator/>
      </w:r>
    </w:p>
  </w:footnote>
  <w:footnote w:type="continuationSeparator" w:id="0">
    <w:p w14:paraId="4536B31E" w14:textId="77777777" w:rsidR="00815339" w:rsidRDefault="00815339" w:rsidP="002F6C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01F60C0"/>
    <w:multiLevelType w:val="hybridMultilevel"/>
    <w:tmpl w:val="C18E1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C2470"/>
    <w:multiLevelType w:val="hybridMultilevel"/>
    <w:tmpl w:val="22BE1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1D60FA"/>
    <w:multiLevelType w:val="multilevel"/>
    <w:tmpl w:val="2524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72425"/>
    <w:multiLevelType w:val="multilevel"/>
    <w:tmpl w:val="96C6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6" w15:restartNumberingAfterBreak="0">
    <w:nsid w:val="16A6031D"/>
    <w:multiLevelType w:val="multilevel"/>
    <w:tmpl w:val="4932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7F2D0E"/>
    <w:multiLevelType w:val="hybridMultilevel"/>
    <w:tmpl w:val="AE0A559C"/>
    <w:lvl w:ilvl="0" w:tplc="140C81F6">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8"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9" w15:restartNumberingAfterBreak="0">
    <w:nsid w:val="6CE262F9"/>
    <w:multiLevelType w:val="hybridMultilevel"/>
    <w:tmpl w:val="62445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11"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12" w15:restartNumberingAfterBreak="0">
    <w:nsid w:val="78E37BE6"/>
    <w:multiLevelType w:val="multilevel"/>
    <w:tmpl w:val="1646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16cid:durableId="144470856">
    <w:abstractNumId w:val="8"/>
  </w:num>
  <w:num w:numId="2" w16cid:durableId="549196634">
    <w:abstractNumId w:val="11"/>
  </w:num>
  <w:num w:numId="3" w16cid:durableId="1422919832">
    <w:abstractNumId w:val="10"/>
  </w:num>
  <w:num w:numId="4" w16cid:durableId="2071682557">
    <w:abstractNumId w:val="5"/>
  </w:num>
  <w:num w:numId="5" w16cid:durableId="1542015606">
    <w:abstractNumId w:val="7"/>
  </w:num>
  <w:num w:numId="6" w16cid:durableId="80369196">
    <w:abstractNumId w:val="13"/>
  </w:num>
  <w:num w:numId="7" w16cid:durableId="50083107">
    <w:abstractNumId w:val="0"/>
  </w:num>
  <w:num w:numId="8" w16cid:durableId="168373562">
    <w:abstractNumId w:val="6"/>
  </w:num>
  <w:num w:numId="9" w16cid:durableId="528497338">
    <w:abstractNumId w:val="3"/>
  </w:num>
  <w:num w:numId="10" w16cid:durableId="605191641">
    <w:abstractNumId w:val="4"/>
  </w:num>
  <w:num w:numId="11" w16cid:durableId="1791780533">
    <w:abstractNumId w:val="1"/>
  </w:num>
  <w:num w:numId="12" w16cid:durableId="2035954657">
    <w:abstractNumId w:val="12"/>
  </w:num>
  <w:num w:numId="13" w16cid:durableId="621418900">
    <w:abstractNumId w:val="9"/>
  </w:num>
  <w:num w:numId="14" w16cid:durableId="14220259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removePersonalInformation/>
  <w:removeDateAndTime/>
  <w:displayBackgroundShape/>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891"/>
    <w:rsid w:val="000041FC"/>
    <w:rsid w:val="00031E11"/>
    <w:rsid w:val="00047507"/>
    <w:rsid w:val="000746AE"/>
    <w:rsid w:val="000925C6"/>
    <w:rsid w:val="000A3B87"/>
    <w:rsid w:val="000D2A61"/>
    <w:rsid w:val="000E2956"/>
    <w:rsid w:val="001015E3"/>
    <w:rsid w:val="00101F80"/>
    <w:rsid w:val="00157B6C"/>
    <w:rsid w:val="00185237"/>
    <w:rsid w:val="001D673E"/>
    <w:rsid w:val="00212436"/>
    <w:rsid w:val="0023785C"/>
    <w:rsid w:val="00254C21"/>
    <w:rsid w:val="00256C9B"/>
    <w:rsid w:val="00271A92"/>
    <w:rsid w:val="00285C7A"/>
    <w:rsid w:val="00292A11"/>
    <w:rsid w:val="002B2891"/>
    <w:rsid w:val="002C21CC"/>
    <w:rsid w:val="002C378E"/>
    <w:rsid w:val="002D7A80"/>
    <w:rsid w:val="002F6CB9"/>
    <w:rsid w:val="00303FDC"/>
    <w:rsid w:val="00340C75"/>
    <w:rsid w:val="0036765D"/>
    <w:rsid w:val="00377519"/>
    <w:rsid w:val="00390248"/>
    <w:rsid w:val="003A70F8"/>
    <w:rsid w:val="003E5243"/>
    <w:rsid w:val="003E6D64"/>
    <w:rsid w:val="00407F3F"/>
    <w:rsid w:val="00410F37"/>
    <w:rsid w:val="00445E3A"/>
    <w:rsid w:val="0046736A"/>
    <w:rsid w:val="00481B3A"/>
    <w:rsid w:val="00496677"/>
    <w:rsid w:val="00497CE6"/>
    <w:rsid w:val="004A389E"/>
    <w:rsid w:val="004B0D77"/>
    <w:rsid w:val="004C1DA9"/>
    <w:rsid w:val="004D7316"/>
    <w:rsid w:val="0050310A"/>
    <w:rsid w:val="005342F1"/>
    <w:rsid w:val="005666B9"/>
    <w:rsid w:val="0059022C"/>
    <w:rsid w:val="005A001B"/>
    <w:rsid w:val="005A05E2"/>
    <w:rsid w:val="005A4739"/>
    <w:rsid w:val="005D3B3A"/>
    <w:rsid w:val="005D49CA"/>
    <w:rsid w:val="005E2A9D"/>
    <w:rsid w:val="005E408E"/>
    <w:rsid w:val="00625729"/>
    <w:rsid w:val="0064392B"/>
    <w:rsid w:val="006450C1"/>
    <w:rsid w:val="00647D8C"/>
    <w:rsid w:val="00653945"/>
    <w:rsid w:val="00673037"/>
    <w:rsid w:val="006B3BC2"/>
    <w:rsid w:val="006F4142"/>
    <w:rsid w:val="0070452B"/>
    <w:rsid w:val="00705D7F"/>
    <w:rsid w:val="00737CB1"/>
    <w:rsid w:val="00740EE4"/>
    <w:rsid w:val="007466F4"/>
    <w:rsid w:val="007843C5"/>
    <w:rsid w:val="00785436"/>
    <w:rsid w:val="007A242C"/>
    <w:rsid w:val="007B6AC9"/>
    <w:rsid w:val="007C0CF2"/>
    <w:rsid w:val="007C74B7"/>
    <w:rsid w:val="007D294F"/>
    <w:rsid w:val="007E2782"/>
    <w:rsid w:val="007F4D8C"/>
    <w:rsid w:val="007F6801"/>
    <w:rsid w:val="00815339"/>
    <w:rsid w:val="00817608"/>
    <w:rsid w:val="00817E2C"/>
    <w:rsid w:val="00822F71"/>
    <w:rsid w:val="00851431"/>
    <w:rsid w:val="00851AC5"/>
    <w:rsid w:val="0085224A"/>
    <w:rsid w:val="008539E9"/>
    <w:rsid w:val="0086291E"/>
    <w:rsid w:val="008D6261"/>
    <w:rsid w:val="008F5EFB"/>
    <w:rsid w:val="008F64E8"/>
    <w:rsid w:val="009111F2"/>
    <w:rsid w:val="00990AFF"/>
    <w:rsid w:val="00997316"/>
    <w:rsid w:val="009A2009"/>
    <w:rsid w:val="009A6B1E"/>
    <w:rsid w:val="009C09FE"/>
    <w:rsid w:val="009C1962"/>
    <w:rsid w:val="00A635D5"/>
    <w:rsid w:val="00A67C6F"/>
    <w:rsid w:val="00A81573"/>
    <w:rsid w:val="00A82D03"/>
    <w:rsid w:val="00A831EA"/>
    <w:rsid w:val="00AD74A8"/>
    <w:rsid w:val="00AE17C6"/>
    <w:rsid w:val="00B16138"/>
    <w:rsid w:val="00B508D6"/>
    <w:rsid w:val="00B62A64"/>
    <w:rsid w:val="00B63E35"/>
    <w:rsid w:val="00B80EE9"/>
    <w:rsid w:val="00BC0E27"/>
    <w:rsid w:val="00BC3C1B"/>
    <w:rsid w:val="00BE32AE"/>
    <w:rsid w:val="00C118C7"/>
    <w:rsid w:val="00C52791"/>
    <w:rsid w:val="00C764ED"/>
    <w:rsid w:val="00C8183F"/>
    <w:rsid w:val="00C83E97"/>
    <w:rsid w:val="00C87BB3"/>
    <w:rsid w:val="00CD5690"/>
    <w:rsid w:val="00CE26DB"/>
    <w:rsid w:val="00CF4208"/>
    <w:rsid w:val="00D103FF"/>
    <w:rsid w:val="00D5552B"/>
    <w:rsid w:val="00D62F82"/>
    <w:rsid w:val="00D649DF"/>
    <w:rsid w:val="00D81E79"/>
    <w:rsid w:val="00D8611F"/>
    <w:rsid w:val="00D87E03"/>
    <w:rsid w:val="00D92D79"/>
    <w:rsid w:val="00DB29DA"/>
    <w:rsid w:val="00E40C3C"/>
    <w:rsid w:val="00E4557E"/>
    <w:rsid w:val="00E6525B"/>
    <w:rsid w:val="00E8269A"/>
    <w:rsid w:val="00E97CB2"/>
    <w:rsid w:val="00EA31B4"/>
    <w:rsid w:val="00EC5870"/>
    <w:rsid w:val="00ED6E70"/>
    <w:rsid w:val="00EE28BB"/>
    <w:rsid w:val="00EF10F2"/>
    <w:rsid w:val="00F31058"/>
    <w:rsid w:val="00F41ACF"/>
    <w:rsid w:val="00F5689F"/>
    <w:rsid w:val="00F62D72"/>
    <w:rsid w:val="00F7064C"/>
    <w:rsid w:val="00F7157D"/>
    <w:rsid w:val="00F95AF2"/>
    <w:rsid w:val="00FA1EEA"/>
    <w:rsid w:val="00FB58C7"/>
    <w:rsid w:val="00FC1ADE"/>
    <w:rsid w:val="00FC533E"/>
    <w:rsid w:val="00FC78D4"/>
    <w:rsid w:val="00FD31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14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891"/>
    <w:pPr>
      <w:spacing w:line="312" w:lineRule="auto"/>
    </w:pPr>
    <w:rPr>
      <w:rFonts w:eastAsia="Arial" w:cs="Arial"/>
      <w:sz w:val="20"/>
      <w:szCs w:val="16"/>
      <w:lang w:bidi="en-US"/>
    </w:rPr>
  </w:style>
  <w:style w:type="paragraph" w:styleId="Heading1">
    <w:name w:val="heading 1"/>
    <w:basedOn w:val="Normal"/>
    <w:next w:val="Normal"/>
    <w:link w:val="Heading1Char"/>
    <w:uiPriority w:val="9"/>
    <w:qFormat/>
    <w:rsid w:val="004C1DA9"/>
    <w:pPr>
      <w:spacing w:after="240" w:line="240" w:lineRule="auto"/>
      <w:outlineLvl w:val="0"/>
    </w:pPr>
    <w:rPr>
      <w:b/>
      <w:bCs/>
      <w:szCs w:val="40"/>
    </w:rPr>
  </w:style>
  <w:style w:type="paragraph" w:styleId="Heading2">
    <w:name w:val="heading 2"/>
    <w:basedOn w:val="Normal"/>
    <w:next w:val="Normal"/>
    <w:link w:val="Heading2Char"/>
    <w:uiPriority w:val="9"/>
    <w:qFormat/>
    <w:rsid w:val="00390248"/>
    <w:pPr>
      <w:spacing w:line="240" w:lineRule="auto"/>
      <w:outlineLvl w:val="1"/>
    </w:pPr>
    <w:rPr>
      <w:b/>
    </w:rPr>
  </w:style>
  <w:style w:type="paragraph" w:styleId="Heading3">
    <w:name w:val="heading 3"/>
    <w:basedOn w:val="Normal"/>
    <w:next w:val="Normal"/>
    <w:link w:val="Heading3Char"/>
    <w:uiPriority w:val="9"/>
    <w:rsid w:val="00740EE4"/>
    <w:pPr>
      <w:spacing w:line="240" w:lineRule="auto"/>
      <w:outlineLvl w:val="2"/>
    </w:pPr>
    <w:rPr>
      <w:i/>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semiHidden/>
    <w:qFormat/>
    <w:rsid w:val="00EF10F2"/>
  </w:style>
  <w:style w:type="paragraph" w:styleId="ListParagraph">
    <w:name w:val="List Paragraph"/>
    <w:basedOn w:val="Normal"/>
    <w:uiPriority w:val="1"/>
    <w:semiHidden/>
    <w:qFormat/>
  </w:style>
  <w:style w:type="paragraph" w:customStyle="1" w:styleId="TableParagraph">
    <w:name w:val="Table Paragraph"/>
    <w:basedOn w:val="Normal"/>
    <w:uiPriority w:val="1"/>
    <w:semiHidden/>
    <w:qFormat/>
  </w:style>
  <w:style w:type="character" w:customStyle="1" w:styleId="Heading1Char">
    <w:name w:val="Heading 1 Char"/>
    <w:basedOn w:val="DefaultParagraphFont"/>
    <w:link w:val="Heading1"/>
    <w:uiPriority w:val="9"/>
    <w:rsid w:val="004C1DA9"/>
    <w:rPr>
      <w:rFonts w:eastAsia="Arial" w:cs="Arial"/>
      <w:b/>
      <w:bCs/>
      <w:sz w:val="20"/>
      <w:szCs w:val="40"/>
      <w:lang w:bidi="en-US"/>
    </w:rPr>
  </w:style>
  <w:style w:type="character" w:customStyle="1" w:styleId="Heading2Char">
    <w:name w:val="Heading 2 Char"/>
    <w:basedOn w:val="DefaultParagraphFont"/>
    <w:link w:val="Heading2"/>
    <w:uiPriority w:val="9"/>
    <w:rsid w:val="00390248"/>
    <w:rPr>
      <w:rFonts w:eastAsia="Arial" w:cs="Arial"/>
      <w:b/>
      <w:sz w:val="20"/>
      <w:szCs w:val="16"/>
      <w:lang w:bidi="en-US"/>
    </w:rPr>
  </w:style>
  <w:style w:type="character" w:customStyle="1" w:styleId="Heading3Char">
    <w:name w:val="Heading 3 Char"/>
    <w:basedOn w:val="DefaultParagraphFont"/>
    <w:link w:val="Heading3"/>
    <w:uiPriority w:val="9"/>
    <w:rsid w:val="00740EE4"/>
    <w:rPr>
      <w:rFonts w:eastAsia="Arial" w:cs="Arial"/>
      <w:i/>
      <w:sz w:val="20"/>
      <w:szCs w:val="16"/>
      <w:lang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bidi="en-US"/>
    </w:rPr>
  </w:style>
  <w:style w:type="paragraph" w:customStyle="1" w:styleId="BulletsSkills">
    <w:name w:val="Bullets Skills"/>
    <w:basedOn w:val="Normal"/>
    <w:semiHidden/>
    <w:qFormat/>
    <w:rsid w:val="00F62D72"/>
    <w:pPr>
      <w:numPr>
        <w:numId w:val="5"/>
      </w:numPr>
      <w:pBdr>
        <w:top w:val="single" w:sz="4" w:space="1" w:color="auto"/>
        <w:bottom w:val="single" w:sz="4" w:space="1" w:color="auto"/>
      </w:pBdr>
      <w:tabs>
        <w:tab w:val="left" w:pos="720"/>
        <w:tab w:val="left" w:pos="4230"/>
        <w:tab w:val="left" w:pos="7380"/>
      </w:tabs>
    </w:pPr>
    <w:rPr>
      <w:szCs w:val="18"/>
    </w:rPr>
  </w:style>
  <w:style w:type="paragraph" w:styleId="Title">
    <w:name w:val="Title"/>
    <w:basedOn w:val="Normal"/>
    <w:next w:val="Normal"/>
    <w:link w:val="TitleChar"/>
    <w:uiPriority w:val="10"/>
    <w:qFormat/>
    <w:rsid w:val="00031E11"/>
    <w:pPr>
      <w:tabs>
        <w:tab w:val="left" w:pos="720"/>
      </w:tabs>
      <w:spacing w:after="360" w:line="720" w:lineRule="exact"/>
      <w:outlineLvl w:val="0"/>
    </w:pPr>
    <w:rPr>
      <w:rFonts w:asciiTheme="majorHAnsi" w:hAnsiTheme="majorHAnsi"/>
      <w:b/>
      <w:color w:val="000000" w:themeColor="text1"/>
      <w:spacing w:val="80"/>
      <w:sz w:val="80"/>
      <w:szCs w:val="80"/>
    </w:rPr>
  </w:style>
  <w:style w:type="character" w:customStyle="1" w:styleId="TitleChar">
    <w:name w:val="Title Char"/>
    <w:basedOn w:val="DefaultParagraphFont"/>
    <w:link w:val="Title"/>
    <w:uiPriority w:val="10"/>
    <w:rsid w:val="00031E11"/>
    <w:rPr>
      <w:rFonts w:asciiTheme="majorHAnsi" w:eastAsia="Arial" w:hAnsiTheme="majorHAnsi" w:cs="Arial"/>
      <w:b/>
      <w:color w:val="000000" w:themeColor="text1"/>
      <w:spacing w:val="80"/>
      <w:sz w:val="80"/>
      <w:szCs w:val="80"/>
      <w:lang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Normal"/>
    <w:next w:val="Normal"/>
    <w:link w:val="SubtitleChar"/>
    <w:uiPriority w:val="11"/>
    <w:qFormat/>
    <w:rsid w:val="00F62D72"/>
    <w:pPr>
      <w:spacing w:line="240" w:lineRule="auto"/>
      <w:outlineLvl w:val="1"/>
    </w:pPr>
    <w:rPr>
      <w:rFonts w:asciiTheme="majorHAnsi" w:hAnsiTheme="majorHAnsi"/>
      <w:b/>
      <w:caps/>
      <w:spacing w:val="20"/>
      <w:sz w:val="24"/>
    </w:rPr>
  </w:style>
  <w:style w:type="character" w:customStyle="1" w:styleId="SubtitleChar">
    <w:name w:val="Subtitle Char"/>
    <w:basedOn w:val="DefaultParagraphFont"/>
    <w:link w:val="Subtitle"/>
    <w:uiPriority w:val="11"/>
    <w:rsid w:val="00F62D72"/>
    <w:rPr>
      <w:rFonts w:asciiTheme="majorHAnsi" w:eastAsia="Arial" w:hAnsiTheme="majorHAnsi" w:cs="Arial"/>
      <w:b/>
      <w:caps/>
      <w:spacing w:val="20"/>
      <w:sz w:val="24"/>
      <w:szCs w:val="16"/>
      <w:lang w:bidi="en-US"/>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F5689F"/>
    <w:rPr>
      <w:color w:val="605E5C"/>
      <w:shd w:val="clear" w:color="auto" w:fill="E1DFDD"/>
    </w:rPr>
  </w:style>
  <w:style w:type="paragraph" w:styleId="Header">
    <w:name w:val="header"/>
    <w:basedOn w:val="Normal"/>
    <w:link w:val="HeaderChar"/>
    <w:uiPriority w:val="99"/>
    <w:semiHidden/>
    <w:rsid w:val="002F6CB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BC0E27"/>
    <w:rPr>
      <w:rFonts w:eastAsia="Arial" w:cs="Arial"/>
      <w:sz w:val="18"/>
      <w:szCs w:val="16"/>
      <w:lang w:bidi="en-US"/>
    </w:rPr>
  </w:style>
  <w:style w:type="paragraph" w:styleId="Footer">
    <w:name w:val="footer"/>
    <w:basedOn w:val="Normal"/>
    <w:link w:val="FooterChar"/>
    <w:uiPriority w:val="99"/>
    <w:semiHidden/>
    <w:rsid w:val="002F6CB9"/>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BC0E27"/>
    <w:rPr>
      <w:rFonts w:eastAsia="Arial" w:cs="Arial"/>
      <w:sz w:val="18"/>
      <w:szCs w:val="16"/>
      <w:lang w:bidi="en-US"/>
    </w:rPr>
  </w:style>
  <w:style w:type="paragraph" w:styleId="BalloonText">
    <w:name w:val="Balloon Text"/>
    <w:basedOn w:val="Normal"/>
    <w:link w:val="BalloonTextChar"/>
    <w:uiPriority w:val="99"/>
    <w:semiHidden/>
    <w:unhideWhenUsed/>
    <w:rsid w:val="005A05E2"/>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A05E2"/>
    <w:rPr>
      <w:rFonts w:ascii="Segoe UI" w:eastAsia="Arial" w:hAnsi="Segoe UI" w:cs="Segoe UI"/>
      <w:color w:val="231F20"/>
      <w:sz w:val="18"/>
      <w:szCs w:val="18"/>
      <w:lang w:bidi="en-US"/>
    </w:rPr>
  </w:style>
  <w:style w:type="paragraph" w:styleId="Salutation">
    <w:name w:val="Salutation"/>
    <w:basedOn w:val="Normal"/>
    <w:next w:val="Normal"/>
    <w:link w:val="SalutationChar"/>
    <w:uiPriority w:val="4"/>
    <w:semiHidden/>
    <w:unhideWhenUsed/>
    <w:qFormat/>
    <w:rsid w:val="00390248"/>
  </w:style>
  <w:style w:type="character" w:customStyle="1" w:styleId="SalutationChar">
    <w:name w:val="Salutation Char"/>
    <w:basedOn w:val="DefaultParagraphFont"/>
    <w:link w:val="Salutation"/>
    <w:uiPriority w:val="4"/>
    <w:semiHidden/>
    <w:rsid w:val="00390248"/>
    <w:rPr>
      <w:rFonts w:eastAsia="Arial" w:cs="Arial"/>
      <w:sz w:val="20"/>
      <w:szCs w:val="16"/>
      <w:lang w:bidi="en-US"/>
    </w:rPr>
  </w:style>
  <w:style w:type="character" w:customStyle="1" w:styleId="Italics">
    <w:name w:val="Italics"/>
    <w:uiPriority w:val="1"/>
    <w:qFormat/>
    <w:rsid w:val="004C1DA9"/>
    <w:rPr>
      <w:b/>
      <w:i/>
    </w:rPr>
  </w:style>
  <w:style w:type="character" w:customStyle="1" w:styleId="NotBold">
    <w:name w:val="Not Bold"/>
    <w:uiPriority w:val="1"/>
    <w:qFormat/>
    <w:rsid w:val="004C1DA9"/>
    <w:rPr>
      <w:b/>
    </w:rPr>
  </w:style>
  <w:style w:type="paragraph" w:customStyle="1" w:styleId="Skills">
    <w:name w:val="Skills"/>
    <w:basedOn w:val="Normal"/>
    <w:qFormat/>
    <w:rsid w:val="00031E11"/>
    <w:pPr>
      <w:tabs>
        <w:tab w:val="left" w:pos="720"/>
        <w:tab w:val="left" w:pos="4320"/>
        <w:tab w:val="left" w:pos="7920"/>
      </w:tabs>
      <w:ind w:right="-720"/>
    </w:pPr>
  </w:style>
  <w:style w:type="character" w:styleId="Hyperlink">
    <w:name w:val="Hyperlink"/>
    <w:basedOn w:val="DefaultParagraphFont"/>
    <w:uiPriority w:val="99"/>
    <w:unhideWhenUsed/>
    <w:rsid w:val="002B2891"/>
    <w:rPr>
      <w:color w:val="4495A2" w:themeColor="hyperlink"/>
      <w:u w:val="single"/>
    </w:rPr>
  </w:style>
  <w:style w:type="character" w:styleId="UnresolvedMention">
    <w:name w:val="Unresolved Mention"/>
    <w:basedOn w:val="DefaultParagraphFont"/>
    <w:uiPriority w:val="99"/>
    <w:semiHidden/>
    <w:unhideWhenUsed/>
    <w:rsid w:val="002B2891"/>
    <w:rPr>
      <w:color w:val="605E5C"/>
      <w:shd w:val="clear" w:color="auto" w:fill="E1DFDD"/>
    </w:rPr>
  </w:style>
  <w:style w:type="character" w:customStyle="1" w:styleId="company-name">
    <w:name w:val="company-name"/>
    <w:basedOn w:val="DefaultParagraphFont"/>
    <w:rsid w:val="002B2891"/>
  </w:style>
  <w:style w:type="character" w:styleId="Strong">
    <w:name w:val="Strong"/>
    <w:basedOn w:val="DefaultParagraphFont"/>
    <w:uiPriority w:val="22"/>
    <w:qFormat/>
    <w:rsid w:val="002B2891"/>
    <w:rPr>
      <w:b/>
      <w:bCs/>
    </w:rPr>
  </w:style>
  <w:style w:type="character" w:customStyle="1" w:styleId="job-title">
    <w:name w:val="job-title"/>
    <w:basedOn w:val="DefaultParagraphFont"/>
    <w:rsid w:val="002B2891"/>
  </w:style>
  <w:style w:type="paragraph" w:styleId="NormalWeb">
    <w:name w:val="Normal (Web)"/>
    <w:basedOn w:val="Normal"/>
    <w:uiPriority w:val="99"/>
    <w:unhideWhenUsed/>
    <w:rsid w:val="002B2891"/>
    <w:pPr>
      <w:widowControl/>
      <w:autoSpaceDE/>
      <w:autoSpaceDN/>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college-name">
    <w:name w:val="college-name"/>
    <w:basedOn w:val="DefaultParagraphFont"/>
    <w:rsid w:val="002B2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206825">
      <w:bodyDiv w:val="1"/>
      <w:marLeft w:val="0"/>
      <w:marRight w:val="0"/>
      <w:marTop w:val="0"/>
      <w:marBottom w:val="0"/>
      <w:divBdr>
        <w:top w:val="none" w:sz="0" w:space="0" w:color="auto"/>
        <w:left w:val="none" w:sz="0" w:space="0" w:color="auto"/>
        <w:bottom w:val="none" w:sz="0" w:space="0" w:color="auto"/>
        <w:right w:val="none" w:sz="0" w:space="0" w:color="auto"/>
      </w:divBdr>
    </w:div>
    <w:div w:id="295795678">
      <w:bodyDiv w:val="1"/>
      <w:marLeft w:val="0"/>
      <w:marRight w:val="0"/>
      <w:marTop w:val="0"/>
      <w:marBottom w:val="0"/>
      <w:divBdr>
        <w:top w:val="none" w:sz="0" w:space="0" w:color="auto"/>
        <w:left w:val="none" w:sz="0" w:space="0" w:color="auto"/>
        <w:bottom w:val="none" w:sz="0" w:space="0" w:color="auto"/>
        <w:right w:val="none" w:sz="0" w:space="0" w:color="auto"/>
      </w:divBdr>
      <w:divsChild>
        <w:div w:id="515660416">
          <w:marLeft w:val="0"/>
          <w:marRight w:val="0"/>
          <w:marTop w:val="0"/>
          <w:marBottom w:val="180"/>
          <w:divBdr>
            <w:top w:val="none" w:sz="0" w:space="0" w:color="auto"/>
            <w:left w:val="none" w:sz="0" w:space="0" w:color="auto"/>
            <w:bottom w:val="none" w:sz="0" w:space="0" w:color="auto"/>
            <w:right w:val="none" w:sz="0" w:space="0" w:color="auto"/>
          </w:divBdr>
          <w:divsChild>
            <w:div w:id="2088065621">
              <w:marLeft w:val="0"/>
              <w:marRight w:val="0"/>
              <w:marTop w:val="0"/>
              <w:marBottom w:val="0"/>
              <w:divBdr>
                <w:top w:val="none" w:sz="0" w:space="0" w:color="auto"/>
                <w:left w:val="none" w:sz="0" w:space="0" w:color="auto"/>
                <w:bottom w:val="none" w:sz="0" w:space="0" w:color="auto"/>
                <w:right w:val="none" w:sz="0" w:space="0" w:color="auto"/>
              </w:divBdr>
            </w:div>
          </w:divsChild>
        </w:div>
        <w:div w:id="1125153183">
          <w:marLeft w:val="0"/>
          <w:marRight w:val="0"/>
          <w:marTop w:val="0"/>
          <w:marBottom w:val="180"/>
          <w:divBdr>
            <w:top w:val="none" w:sz="0" w:space="0" w:color="auto"/>
            <w:left w:val="none" w:sz="0" w:space="0" w:color="auto"/>
            <w:bottom w:val="none" w:sz="0" w:space="0" w:color="auto"/>
            <w:right w:val="none" w:sz="0" w:space="0" w:color="auto"/>
          </w:divBdr>
          <w:divsChild>
            <w:div w:id="2027946232">
              <w:marLeft w:val="0"/>
              <w:marRight w:val="0"/>
              <w:marTop w:val="0"/>
              <w:marBottom w:val="0"/>
              <w:divBdr>
                <w:top w:val="none" w:sz="0" w:space="0" w:color="auto"/>
                <w:left w:val="none" w:sz="0" w:space="0" w:color="auto"/>
                <w:bottom w:val="none" w:sz="0" w:space="0" w:color="auto"/>
                <w:right w:val="none" w:sz="0" w:space="0" w:color="auto"/>
              </w:divBdr>
            </w:div>
          </w:divsChild>
        </w:div>
        <w:div w:id="427888688">
          <w:marLeft w:val="0"/>
          <w:marRight w:val="0"/>
          <w:marTop w:val="0"/>
          <w:marBottom w:val="0"/>
          <w:divBdr>
            <w:top w:val="none" w:sz="0" w:space="0" w:color="auto"/>
            <w:left w:val="none" w:sz="0" w:space="0" w:color="auto"/>
            <w:bottom w:val="none" w:sz="0" w:space="0" w:color="auto"/>
            <w:right w:val="none" w:sz="0" w:space="0" w:color="auto"/>
          </w:divBdr>
          <w:divsChild>
            <w:div w:id="195062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5385">
      <w:bodyDiv w:val="1"/>
      <w:marLeft w:val="0"/>
      <w:marRight w:val="0"/>
      <w:marTop w:val="0"/>
      <w:marBottom w:val="0"/>
      <w:divBdr>
        <w:top w:val="none" w:sz="0" w:space="0" w:color="auto"/>
        <w:left w:val="none" w:sz="0" w:space="0" w:color="auto"/>
        <w:bottom w:val="none" w:sz="0" w:space="0" w:color="auto"/>
        <w:right w:val="none" w:sz="0" w:space="0" w:color="auto"/>
      </w:divBdr>
    </w:div>
    <w:div w:id="353384161">
      <w:bodyDiv w:val="1"/>
      <w:marLeft w:val="0"/>
      <w:marRight w:val="0"/>
      <w:marTop w:val="0"/>
      <w:marBottom w:val="0"/>
      <w:divBdr>
        <w:top w:val="none" w:sz="0" w:space="0" w:color="auto"/>
        <w:left w:val="none" w:sz="0" w:space="0" w:color="auto"/>
        <w:bottom w:val="none" w:sz="0" w:space="0" w:color="auto"/>
        <w:right w:val="none" w:sz="0" w:space="0" w:color="auto"/>
      </w:divBdr>
    </w:div>
    <w:div w:id="534075161">
      <w:bodyDiv w:val="1"/>
      <w:marLeft w:val="0"/>
      <w:marRight w:val="0"/>
      <w:marTop w:val="0"/>
      <w:marBottom w:val="0"/>
      <w:divBdr>
        <w:top w:val="none" w:sz="0" w:space="0" w:color="auto"/>
        <w:left w:val="none" w:sz="0" w:space="0" w:color="auto"/>
        <w:bottom w:val="none" w:sz="0" w:space="0" w:color="auto"/>
        <w:right w:val="none" w:sz="0" w:space="0" w:color="auto"/>
      </w:divBdr>
    </w:div>
    <w:div w:id="598292618">
      <w:bodyDiv w:val="1"/>
      <w:marLeft w:val="0"/>
      <w:marRight w:val="0"/>
      <w:marTop w:val="0"/>
      <w:marBottom w:val="0"/>
      <w:divBdr>
        <w:top w:val="none" w:sz="0" w:space="0" w:color="auto"/>
        <w:left w:val="none" w:sz="0" w:space="0" w:color="auto"/>
        <w:bottom w:val="none" w:sz="0" w:space="0" w:color="auto"/>
        <w:right w:val="none" w:sz="0" w:space="0" w:color="auto"/>
      </w:divBdr>
    </w:div>
    <w:div w:id="702825722">
      <w:bodyDiv w:val="1"/>
      <w:marLeft w:val="0"/>
      <w:marRight w:val="0"/>
      <w:marTop w:val="0"/>
      <w:marBottom w:val="0"/>
      <w:divBdr>
        <w:top w:val="none" w:sz="0" w:space="0" w:color="auto"/>
        <w:left w:val="none" w:sz="0" w:space="0" w:color="auto"/>
        <w:bottom w:val="none" w:sz="0" w:space="0" w:color="auto"/>
        <w:right w:val="none" w:sz="0" w:space="0" w:color="auto"/>
      </w:divBdr>
    </w:div>
    <w:div w:id="770010626">
      <w:bodyDiv w:val="1"/>
      <w:marLeft w:val="0"/>
      <w:marRight w:val="0"/>
      <w:marTop w:val="0"/>
      <w:marBottom w:val="0"/>
      <w:divBdr>
        <w:top w:val="none" w:sz="0" w:space="0" w:color="auto"/>
        <w:left w:val="none" w:sz="0" w:space="0" w:color="auto"/>
        <w:bottom w:val="none" w:sz="0" w:space="0" w:color="auto"/>
        <w:right w:val="none" w:sz="0" w:space="0" w:color="auto"/>
      </w:divBdr>
      <w:divsChild>
        <w:div w:id="658114291">
          <w:marLeft w:val="0"/>
          <w:marRight w:val="0"/>
          <w:marTop w:val="0"/>
          <w:marBottom w:val="180"/>
          <w:divBdr>
            <w:top w:val="none" w:sz="0" w:space="0" w:color="auto"/>
            <w:left w:val="none" w:sz="0" w:space="0" w:color="auto"/>
            <w:bottom w:val="none" w:sz="0" w:space="0" w:color="auto"/>
            <w:right w:val="none" w:sz="0" w:space="0" w:color="auto"/>
          </w:divBdr>
          <w:divsChild>
            <w:div w:id="687753502">
              <w:marLeft w:val="0"/>
              <w:marRight w:val="0"/>
              <w:marTop w:val="0"/>
              <w:marBottom w:val="0"/>
              <w:divBdr>
                <w:top w:val="none" w:sz="0" w:space="0" w:color="auto"/>
                <w:left w:val="none" w:sz="0" w:space="0" w:color="auto"/>
                <w:bottom w:val="none" w:sz="0" w:space="0" w:color="auto"/>
                <w:right w:val="none" w:sz="0" w:space="0" w:color="auto"/>
              </w:divBdr>
            </w:div>
          </w:divsChild>
        </w:div>
        <w:div w:id="69734215">
          <w:marLeft w:val="0"/>
          <w:marRight w:val="0"/>
          <w:marTop w:val="0"/>
          <w:marBottom w:val="180"/>
          <w:divBdr>
            <w:top w:val="none" w:sz="0" w:space="0" w:color="auto"/>
            <w:left w:val="none" w:sz="0" w:space="0" w:color="auto"/>
            <w:bottom w:val="none" w:sz="0" w:space="0" w:color="auto"/>
            <w:right w:val="none" w:sz="0" w:space="0" w:color="auto"/>
          </w:divBdr>
          <w:divsChild>
            <w:div w:id="630553825">
              <w:marLeft w:val="0"/>
              <w:marRight w:val="0"/>
              <w:marTop w:val="0"/>
              <w:marBottom w:val="0"/>
              <w:divBdr>
                <w:top w:val="none" w:sz="0" w:space="0" w:color="auto"/>
                <w:left w:val="none" w:sz="0" w:space="0" w:color="auto"/>
                <w:bottom w:val="none" w:sz="0" w:space="0" w:color="auto"/>
                <w:right w:val="none" w:sz="0" w:space="0" w:color="auto"/>
              </w:divBdr>
            </w:div>
          </w:divsChild>
        </w:div>
        <w:div w:id="701170035">
          <w:marLeft w:val="0"/>
          <w:marRight w:val="0"/>
          <w:marTop w:val="0"/>
          <w:marBottom w:val="0"/>
          <w:divBdr>
            <w:top w:val="none" w:sz="0" w:space="0" w:color="auto"/>
            <w:left w:val="none" w:sz="0" w:space="0" w:color="auto"/>
            <w:bottom w:val="none" w:sz="0" w:space="0" w:color="auto"/>
            <w:right w:val="none" w:sz="0" w:space="0" w:color="auto"/>
          </w:divBdr>
          <w:divsChild>
            <w:div w:id="123824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845942">
      <w:bodyDiv w:val="1"/>
      <w:marLeft w:val="0"/>
      <w:marRight w:val="0"/>
      <w:marTop w:val="0"/>
      <w:marBottom w:val="0"/>
      <w:divBdr>
        <w:top w:val="none" w:sz="0" w:space="0" w:color="auto"/>
        <w:left w:val="none" w:sz="0" w:space="0" w:color="auto"/>
        <w:bottom w:val="none" w:sz="0" w:space="0" w:color="auto"/>
        <w:right w:val="none" w:sz="0" w:space="0" w:color="auto"/>
      </w:divBdr>
    </w:div>
    <w:div w:id="880631981">
      <w:bodyDiv w:val="1"/>
      <w:marLeft w:val="0"/>
      <w:marRight w:val="0"/>
      <w:marTop w:val="0"/>
      <w:marBottom w:val="0"/>
      <w:divBdr>
        <w:top w:val="none" w:sz="0" w:space="0" w:color="auto"/>
        <w:left w:val="none" w:sz="0" w:space="0" w:color="auto"/>
        <w:bottom w:val="none" w:sz="0" w:space="0" w:color="auto"/>
        <w:right w:val="none" w:sz="0" w:space="0" w:color="auto"/>
      </w:divBdr>
    </w:div>
    <w:div w:id="930545683">
      <w:bodyDiv w:val="1"/>
      <w:marLeft w:val="0"/>
      <w:marRight w:val="0"/>
      <w:marTop w:val="0"/>
      <w:marBottom w:val="0"/>
      <w:divBdr>
        <w:top w:val="none" w:sz="0" w:space="0" w:color="auto"/>
        <w:left w:val="none" w:sz="0" w:space="0" w:color="auto"/>
        <w:bottom w:val="none" w:sz="0" w:space="0" w:color="auto"/>
        <w:right w:val="none" w:sz="0" w:space="0" w:color="auto"/>
      </w:divBdr>
    </w:div>
    <w:div w:id="1040208835">
      <w:bodyDiv w:val="1"/>
      <w:marLeft w:val="0"/>
      <w:marRight w:val="0"/>
      <w:marTop w:val="0"/>
      <w:marBottom w:val="0"/>
      <w:divBdr>
        <w:top w:val="none" w:sz="0" w:space="0" w:color="auto"/>
        <w:left w:val="none" w:sz="0" w:space="0" w:color="auto"/>
        <w:bottom w:val="none" w:sz="0" w:space="0" w:color="auto"/>
        <w:right w:val="none" w:sz="0" w:space="0" w:color="auto"/>
      </w:divBdr>
    </w:div>
    <w:div w:id="1093092650">
      <w:bodyDiv w:val="1"/>
      <w:marLeft w:val="0"/>
      <w:marRight w:val="0"/>
      <w:marTop w:val="0"/>
      <w:marBottom w:val="0"/>
      <w:divBdr>
        <w:top w:val="none" w:sz="0" w:space="0" w:color="auto"/>
        <w:left w:val="none" w:sz="0" w:space="0" w:color="auto"/>
        <w:bottom w:val="none" w:sz="0" w:space="0" w:color="auto"/>
        <w:right w:val="none" w:sz="0" w:space="0" w:color="auto"/>
      </w:divBdr>
    </w:div>
    <w:div w:id="1167600454">
      <w:bodyDiv w:val="1"/>
      <w:marLeft w:val="0"/>
      <w:marRight w:val="0"/>
      <w:marTop w:val="0"/>
      <w:marBottom w:val="0"/>
      <w:divBdr>
        <w:top w:val="none" w:sz="0" w:space="0" w:color="auto"/>
        <w:left w:val="none" w:sz="0" w:space="0" w:color="auto"/>
        <w:bottom w:val="none" w:sz="0" w:space="0" w:color="auto"/>
        <w:right w:val="none" w:sz="0" w:space="0" w:color="auto"/>
      </w:divBdr>
    </w:div>
    <w:div w:id="1178347364">
      <w:bodyDiv w:val="1"/>
      <w:marLeft w:val="0"/>
      <w:marRight w:val="0"/>
      <w:marTop w:val="0"/>
      <w:marBottom w:val="0"/>
      <w:divBdr>
        <w:top w:val="none" w:sz="0" w:space="0" w:color="auto"/>
        <w:left w:val="none" w:sz="0" w:space="0" w:color="auto"/>
        <w:bottom w:val="none" w:sz="0" w:space="0" w:color="auto"/>
        <w:right w:val="none" w:sz="0" w:space="0" w:color="auto"/>
      </w:divBdr>
    </w:div>
    <w:div w:id="1337541617">
      <w:bodyDiv w:val="1"/>
      <w:marLeft w:val="0"/>
      <w:marRight w:val="0"/>
      <w:marTop w:val="0"/>
      <w:marBottom w:val="0"/>
      <w:divBdr>
        <w:top w:val="none" w:sz="0" w:space="0" w:color="auto"/>
        <w:left w:val="none" w:sz="0" w:space="0" w:color="auto"/>
        <w:bottom w:val="none" w:sz="0" w:space="0" w:color="auto"/>
        <w:right w:val="none" w:sz="0" w:space="0" w:color="auto"/>
      </w:divBdr>
    </w:div>
    <w:div w:id="1379740329">
      <w:bodyDiv w:val="1"/>
      <w:marLeft w:val="0"/>
      <w:marRight w:val="0"/>
      <w:marTop w:val="0"/>
      <w:marBottom w:val="0"/>
      <w:divBdr>
        <w:top w:val="none" w:sz="0" w:space="0" w:color="auto"/>
        <w:left w:val="none" w:sz="0" w:space="0" w:color="auto"/>
        <w:bottom w:val="none" w:sz="0" w:space="0" w:color="auto"/>
        <w:right w:val="none" w:sz="0" w:space="0" w:color="auto"/>
      </w:divBdr>
    </w:div>
    <w:div w:id="1442870666">
      <w:bodyDiv w:val="1"/>
      <w:marLeft w:val="0"/>
      <w:marRight w:val="0"/>
      <w:marTop w:val="0"/>
      <w:marBottom w:val="0"/>
      <w:divBdr>
        <w:top w:val="none" w:sz="0" w:space="0" w:color="auto"/>
        <w:left w:val="none" w:sz="0" w:space="0" w:color="auto"/>
        <w:bottom w:val="none" w:sz="0" w:space="0" w:color="auto"/>
        <w:right w:val="none" w:sz="0" w:space="0" w:color="auto"/>
      </w:divBdr>
    </w:div>
    <w:div w:id="1536966031">
      <w:bodyDiv w:val="1"/>
      <w:marLeft w:val="0"/>
      <w:marRight w:val="0"/>
      <w:marTop w:val="0"/>
      <w:marBottom w:val="0"/>
      <w:divBdr>
        <w:top w:val="none" w:sz="0" w:space="0" w:color="auto"/>
        <w:left w:val="none" w:sz="0" w:space="0" w:color="auto"/>
        <w:bottom w:val="none" w:sz="0" w:space="0" w:color="auto"/>
        <w:right w:val="none" w:sz="0" w:space="0" w:color="auto"/>
      </w:divBdr>
      <w:divsChild>
        <w:div w:id="685206194">
          <w:marLeft w:val="0"/>
          <w:marRight w:val="0"/>
          <w:marTop w:val="0"/>
          <w:marBottom w:val="180"/>
          <w:divBdr>
            <w:top w:val="none" w:sz="0" w:space="0" w:color="auto"/>
            <w:left w:val="none" w:sz="0" w:space="0" w:color="auto"/>
            <w:bottom w:val="none" w:sz="0" w:space="0" w:color="auto"/>
            <w:right w:val="none" w:sz="0" w:space="0" w:color="auto"/>
          </w:divBdr>
          <w:divsChild>
            <w:div w:id="2070414784">
              <w:marLeft w:val="0"/>
              <w:marRight w:val="0"/>
              <w:marTop w:val="0"/>
              <w:marBottom w:val="0"/>
              <w:divBdr>
                <w:top w:val="none" w:sz="0" w:space="0" w:color="auto"/>
                <w:left w:val="none" w:sz="0" w:space="0" w:color="auto"/>
                <w:bottom w:val="none" w:sz="0" w:space="0" w:color="auto"/>
                <w:right w:val="none" w:sz="0" w:space="0" w:color="auto"/>
              </w:divBdr>
            </w:div>
          </w:divsChild>
        </w:div>
        <w:div w:id="1284724656">
          <w:marLeft w:val="0"/>
          <w:marRight w:val="0"/>
          <w:marTop w:val="0"/>
          <w:marBottom w:val="180"/>
          <w:divBdr>
            <w:top w:val="none" w:sz="0" w:space="0" w:color="auto"/>
            <w:left w:val="none" w:sz="0" w:space="0" w:color="auto"/>
            <w:bottom w:val="none" w:sz="0" w:space="0" w:color="auto"/>
            <w:right w:val="none" w:sz="0" w:space="0" w:color="auto"/>
          </w:divBdr>
          <w:divsChild>
            <w:div w:id="1138259608">
              <w:marLeft w:val="0"/>
              <w:marRight w:val="0"/>
              <w:marTop w:val="0"/>
              <w:marBottom w:val="0"/>
              <w:divBdr>
                <w:top w:val="none" w:sz="0" w:space="0" w:color="auto"/>
                <w:left w:val="none" w:sz="0" w:space="0" w:color="auto"/>
                <w:bottom w:val="none" w:sz="0" w:space="0" w:color="auto"/>
                <w:right w:val="none" w:sz="0" w:space="0" w:color="auto"/>
              </w:divBdr>
            </w:div>
          </w:divsChild>
        </w:div>
        <w:div w:id="2041935823">
          <w:marLeft w:val="0"/>
          <w:marRight w:val="0"/>
          <w:marTop w:val="0"/>
          <w:marBottom w:val="0"/>
          <w:divBdr>
            <w:top w:val="none" w:sz="0" w:space="0" w:color="auto"/>
            <w:left w:val="none" w:sz="0" w:space="0" w:color="auto"/>
            <w:bottom w:val="none" w:sz="0" w:space="0" w:color="auto"/>
            <w:right w:val="none" w:sz="0" w:space="0" w:color="auto"/>
          </w:divBdr>
          <w:divsChild>
            <w:div w:id="750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2452">
      <w:bodyDiv w:val="1"/>
      <w:marLeft w:val="0"/>
      <w:marRight w:val="0"/>
      <w:marTop w:val="0"/>
      <w:marBottom w:val="0"/>
      <w:divBdr>
        <w:top w:val="none" w:sz="0" w:space="0" w:color="auto"/>
        <w:left w:val="none" w:sz="0" w:space="0" w:color="auto"/>
        <w:bottom w:val="none" w:sz="0" w:space="0" w:color="auto"/>
        <w:right w:val="none" w:sz="0" w:space="0" w:color="auto"/>
      </w:divBdr>
    </w:div>
    <w:div w:id="1614049793">
      <w:bodyDiv w:val="1"/>
      <w:marLeft w:val="0"/>
      <w:marRight w:val="0"/>
      <w:marTop w:val="0"/>
      <w:marBottom w:val="0"/>
      <w:divBdr>
        <w:top w:val="none" w:sz="0" w:space="0" w:color="auto"/>
        <w:left w:val="none" w:sz="0" w:space="0" w:color="auto"/>
        <w:bottom w:val="none" w:sz="0" w:space="0" w:color="auto"/>
        <w:right w:val="none" w:sz="0" w:space="0" w:color="auto"/>
      </w:divBdr>
    </w:div>
    <w:div w:id="1730181737">
      <w:bodyDiv w:val="1"/>
      <w:marLeft w:val="0"/>
      <w:marRight w:val="0"/>
      <w:marTop w:val="0"/>
      <w:marBottom w:val="0"/>
      <w:divBdr>
        <w:top w:val="none" w:sz="0" w:space="0" w:color="auto"/>
        <w:left w:val="none" w:sz="0" w:space="0" w:color="auto"/>
        <w:bottom w:val="none" w:sz="0" w:space="0" w:color="auto"/>
        <w:right w:val="none" w:sz="0" w:space="0" w:color="auto"/>
      </w:divBdr>
    </w:div>
    <w:div w:id="1902716676">
      <w:bodyDiv w:val="1"/>
      <w:marLeft w:val="0"/>
      <w:marRight w:val="0"/>
      <w:marTop w:val="0"/>
      <w:marBottom w:val="0"/>
      <w:divBdr>
        <w:top w:val="none" w:sz="0" w:space="0" w:color="auto"/>
        <w:left w:val="none" w:sz="0" w:space="0" w:color="auto"/>
        <w:bottom w:val="none" w:sz="0" w:space="0" w:color="auto"/>
        <w:right w:val="none" w:sz="0" w:space="0" w:color="auto"/>
      </w:divBdr>
    </w:div>
    <w:div w:id="1960599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inkedin.com/in/mohammad-akram-928099255?utm_source=share&amp;utm_campaign=share_via&amp;utm_content=profile&amp;utm_medium=android_app" TargetMode="External"/><Relationship Id="rId5" Type="http://schemas.openxmlformats.org/officeDocument/2006/relationships/styles" Target="styles.xml"/><Relationship Id="rId10" Type="http://schemas.openxmlformats.org/officeDocument/2006/relationships/hyperlink" Target="mailto:Akramcei78@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ram\AppData\Roaming\Microsoft\Templates\ATS%20office%20manager%20resume.dotx" TargetMode="External"/></Relationship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97BEA405-C21D-4541-B373-619FB65B5B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88FD28-7E3F-4551-97F2-4B1D7754F1AA}">
  <ds:schemaRefs>
    <ds:schemaRef ds:uri="http://schemas.microsoft.com/sharepoint/v3/contenttype/forms"/>
  </ds:schemaRefs>
</ds:datastoreItem>
</file>

<file path=customXml/itemProps3.xml><?xml version="1.0" encoding="utf-8"?>
<ds:datastoreItem xmlns:ds="http://schemas.openxmlformats.org/officeDocument/2006/customXml" ds:itemID="{C509BB9F-A27B-455D-9188-52C1696DB863}">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ATS office manager resume</Template>
  <TotalTime>0</TotalTime>
  <Pages>3</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2024-05-30T10:32:00Z</dcterms:created>
  <dcterms:modified xsi:type="dcterms:W3CDTF">2024-05-30T10:32:00Z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